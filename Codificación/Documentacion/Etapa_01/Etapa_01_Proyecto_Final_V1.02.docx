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w Cen MT" w:eastAsiaTheme="majorEastAsia" w:hAnsi="Tw Cen MT" w:cstheme="majorBidi"/>
          <w:caps/>
          <w:sz w:val="144"/>
          <w:lang w:val="es-AR"/>
        </w:rPr>
        <w:id w:val="1908983"/>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tblPr>
          <w:tblGrid>
            <w:gridCol w:w="9147"/>
          </w:tblGrid>
          <w:tr w:rsidR="00901AF3">
            <w:trPr>
              <w:trHeight w:val="2880"/>
              <w:jc w:val="center"/>
            </w:trPr>
            <w:tc>
              <w:tcPr>
                <w:tcW w:w="5000" w:type="pct"/>
              </w:tcPr>
              <w:p w:rsidR="00901AF3" w:rsidRDefault="001B5F76" w:rsidP="00EA3401">
                <w:pPr>
                  <w:pStyle w:val="Sinespaciado"/>
                  <w:spacing w:line="276" w:lineRule="auto"/>
                  <w:jc w:val="center"/>
                  <w:rPr>
                    <w:rFonts w:ascii="Tw Cen MT" w:eastAsiaTheme="majorEastAsia" w:hAnsi="Tw Cen MT" w:cstheme="majorBidi"/>
                    <w:caps/>
                    <w:sz w:val="144"/>
                  </w:rPr>
                </w:pPr>
                <w:r w:rsidRPr="001B5F76">
                  <w:rPr>
                    <w:noProof/>
                    <w:lang w:eastAsia="es-ES"/>
                  </w:rPr>
                  <w:pict>
                    <v:group id="_x0000_s1038" style="position:absolute;left:0;text-align:left;margin-left:-85.4pt;margin-top:-230.85pt;width:595.3pt;height:252.3pt;z-index:251660288;mso-width-percent:1000;mso-height-percent:300;mso-position-horizontal-relative:margin;mso-position-vertical-relative:margin;mso-width-percent:1000;mso-height-percent:300" coordorigin="-6,3399" coordsize="12197,4253">
                      <v:group id="_x0000_s1039" style="position:absolute;left:-6;top:3717;width:12189;height:3550" coordorigin="18,7468" coordsize="12189,3550">
                        <v:shape id="_x0000_s1040" style="position:absolute;left:18;top:7837;width:7132;height:2863;mso-width-relative:page;mso-height-relative:page" coordsize="7132,2863" path="m,l17,2863,7132,2578r,-2378l,xe" fillcolor="#a7bfde [1620]" stroked="f">
                          <v:fill opacity=".5"/>
                          <v:path arrowok="t"/>
                        </v:shape>
                        <v:shape id="_x0000_s1041" style="position:absolute;left:7150;top:7468;width:3466;height:3550;mso-width-relative:page;mso-height-relative:page" coordsize="3466,3550" path="m,569l,2930r3466,620l3466,,,569xe" fillcolor="#d3dfee [820]" stroked="f">
                          <v:fill opacity=".5"/>
                          <v:path arrowok="t"/>
                        </v:shape>
                        <v:shape id="_x0000_s1042" style="position:absolute;left:10616;top:7468;width:1591;height:3550;mso-width-relative:page;mso-height-relative:page" coordsize="1591,3550" path="m,l,3550,1591,2746r,-2009l,xe" fillcolor="#a7bfde [1620]" stroked="f">
                          <v:fill opacity=".5"/>
                          <v:path arrowok="t"/>
                        </v:shape>
                      </v:group>
                      <v:shape id="_x0000_s1043" style="position:absolute;left:8071;top:4069;width:4120;height:2913;mso-width-relative:page;mso-height-relative:page" coordsize="4120,2913" path="m1,251l,2662r4120,251l4120,,1,251xe" fillcolor="#d8d8d8 [2732]" stroked="f">
                        <v:path arrowok="t"/>
                      </v:shape>
                      <v:shape id="_x0000_s1044" style="position:absolute;left:4104;top:3399;width:3985;height:4236;mso-width-relative:page;mso-height-relative:page" coordsize="3985,4236" path="m,l,4236,3985,3349r,-2428l,xe" fillcolor="#bfbfbf [2412]" stroked="f">
                        <v:path arrowok="t"/>
                      </v:shape>
                      <v:shape id="_x0000_s1045" style="position:absolute;left:18;top:3399;width:4086;height:4253;mso-width-relative:page;mso-height-relative:page" coordsize="4086,4253" path="m4086,r-2,4253l,3198,,1072,4086,xe" fillcolor="#d8d8d8 [2732]" stroked="f">
                        <v:path arrowok="t"/>
                      </v:shape>
                      <v:shape id="_x0000_s1046" style="position:absolute;left:17;top:3617;width:2076;height:3851;mso-width-relative:page;mso-height-relative:page" coordsize="2076,3851" path="m,921l2060,r16,3851l,2981,,921xe" fillcolor="#d3dfee [820]" stroked="f">
                        <v:fill opacity="45875f"/>
                        <v:path arrowok="t"/>
                      </v:shape>
                      <v:shape id="_x0000_s1047" style="position:absolute;left:2077;top:3617;width:6011;height:3835;mso-width-relative:page;mso-height-relative:page" coordsize="6011,3835" path="m,l17,3835,6011,2629r,-1390l,xe" fillcolor="#a7bfde [1620]" stroked="f">
                        <v:fill opacity="45875f"/>
                        <v:path arrowok="t"/>
                      </v:shape>
                      <v:shape id="_x0000_s1048"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901AF3">
                  <w:rPr>
                    <w:noProof/>
                    <w:lang w:eastAsia="es-ES"/>
                  </w:rPr>
                  <w:drawing>
                    <wp:inline distT="0" distB="0" distL="0" distR="0">
                      <wp:extent cx="868750" cy="900000"/>
                      <wp:effectExtent l="19050" t="0" r="7550" b="0"/>
                      <wp:docPr id="2"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9" cstate="print"/>
                              <a:srcRect/>
                              <a:stretch>
                                <a:fillRect/>
                              </a:stretch>
                            </pic:blipFill>
                            <pic:spPr bwMode="auto">
                              <a:xfrm>
                                <a:off x="0" y="0"/>
                                <a:ext cx="868750" cy="900000"/>
                              </a:xfrm>
                              <a:prstGeom prst="rect">
                                <a:avLst/>
                              </a:prstGeom>
                              <a:noFill/>
                              <a:ln w="9525">
                                <a:noFill/>
                                <a:miter lim="800000"/>
                                <a:headEnd/>
                                <a:tailEnd/>
                              </a:ln>
                            </pic:spPr>
                          </pic:pic>
                        </a:graphicData>
                      </a:graphic>
                    </wp:inline>
                  </w:drawing>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Universidad Tecnologica Nacional</w:t>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Facultad Regional rosario</w:t>
                </w:r>
              </w:p>
              <w:p w:rsidR="00D54919" w:rsidRDefault="00D54919" w:rsidP="00D54919">
                <w:pPr>
                  <w:pStyle w:val="Sinespaciado"/>
                  <w:spacing w:line="276" w:lineRule="auto"/>
                  <w:jc w:val="center"/>
                  <w:rPr>
                    <w:rFonts w:eastAsiaTheme="majorEastAsia" w:cstheme="minorHAnsi"/>
                    <w:caps/>
                    <w:sz w:val="44"/>
                  </w:rPr>
                </w:pPr>
              </w:p>
              <w:p w:rsidR="00D54919" w:rsidRPr="00901AF3"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Proyecto final</w:t>
                </w:r>
              </w:p>
              <w:p w:rsidR="00901AF3" w:rsidRPr="00901AF3" w:rsidRDefault="00901AF3" w:rsidP="00EA3401">
                <w:pPr>
                  <w:pStyle w:val="Sinespaciado"/>
                  <w:spacing w:line="276" w:lineRule="auto"/>
                  <w:jc w:val="center"/>
                  <w:rPr>
                    <w:rFonts w:eastAsiaTheme="majorEastAsia" w:cstheme="minorHAnsi"/>
                    <w:caps/>
                    <w:sz w:val="44"/>
                  </w:rPr>
                </w:pPr>
              </w:p>
            </w:tc>
          </w:tr>
          <w:tr w:rsidR="00901AF3" w:rsidTr="00901AF3">
            <w:trPr>
              <w:trHeight w:val="307"/>
              <w:jc w:val="center"/>
            </w:trPr>
            <w:tc>
              <w:tcPr>
                <w:tcW w:w="5000" w:type="pct"/>
              </w:tcPr>
              <w:p w:rsidR="00901AF3" w:rsidRPr="00901AF3" w:rsidRDefault="00901AF3" w:rsidP="00EA3401">
                <w:pPr>
                  <w:pStyle w:val="Sinespaciado"/>
                  <w:spacing w:line="276" w:lineRule="auto"/>
                  <w:jc w:val="both"/>
                  <w:rPr>
                    <w:rFonts w:ascii="Century Gothic" w:eastAsiaTheme="majorEastAsia" w:hAnsi="Century Gothic" w:cstheme="majorBidi"/>
                    <w:caps/>
                    <w:sz w:val="32"/>
                  </w:rPr>
                </w:pPr>
              </w:p>
            </w:tc>
          </w:tr>
          <w:tr w:rsidR="005D6C6E" w:rsidTr="009A78CC">
            <w:trPr>
              <w:trHeight w:val="2880"/>
              <w:jc w:val="center"/>
            </w:trPr>
            <w:tc>
              <w:tcPr>
                <w:tcW w:w="5000" w:type="pct"/>
              </w:tcPr>
              <w:p w:rsidR="005D6C6E" w:rsidRPr="00901AF3" w:rsidRDefault="005D6C6E" w:rsidP="00EA3401">
                <w:pPr>
                  <w:pStyle w:val="Sinespaciado"/>
                  <w:spacing w:line="276" w:lineRule="auto"/>
                  <w:jc w:val="center"/>
                  <w:rPr>
                    <w:rFonts w:ascii="Tw Cen MT" w:eastAsiaTheme="majorEastAsia" w:hAnsi="Tw Cen MT" w:cstheme="majorBidi"/>
                    <w:caps/>
                    <w:sz w:val="144"/>
                  </w:rPr>
                </w:pPr>
                <w:r w:rsidRPr="00BB21B1">
                  <w:rPr>
                    <w:rFonts w:ascii="Tw Cen MT" w:eastAsiaTheme="majorEastAsia" w:hAnsi="Tw Cen MT" w:cstheme="majorBidi"/>
                    <w:sz w:val="130"/>
                    <w:szCs w:val="130"/>
                  </w:rPr>
                  <w:t>Sistema</w:t>
                </w:r>
                <w:r w:rsidR="00BB21B1" w:rsidRPr="00BB21B1">
                  <w:rPr>
                    <w:rFonts w:ascii="Tw Cen MT" w:eastAsiaTheme="majorEastAsia" w:hAnsi="Tw Cen MT" w:cstheme="majorBidi"/>
                    <w:sz w:val="130"/>
                    <w:szCs w:val="130"/>
                  </w:rPr>
                  <w:t xml:space="preserve"> </w:t>
                </w:r>
                <w:r w:rsidRPr="00BB21B1">
                  <w:rPr>
                    <w:rFonts w:ascii="Tw Cen MT" w:eastAsiaTheme="majorEastAsia" w:hAnsi="Tw Cen MT" w:cstheme="majorBidi"/>
                    <w:sz w:val="130"/>
                    <w:szCs w:val="130"/>
                  </w:rPr>
                  <w:t xml:space="preserve">de </w:t>
                </w:r>
                <w:r w:rsidR="00BB21B1" w:rsidRPr="00BB21B1">
                  <w:rPr>
                    <w:rFonts w:ascii="Tw Cen MT" w:eastAsiaTheme="majorEastAsia" w:hAnsi="Tw Cen MT" w:cstheme="majorBidi"/>
                    <w:sz w:val="130"/>
                    <w:szCs w:val="130"/>
                  </w:rPr>
                  <w:t>S</w:t>
                </w:r>
                <w:r w:rsidRPr="00BB21B1">
                  <w:rPr>
                    <w:rFonts w:ascii="Tw Cen MT" w:eastAsiaTheme="majorEastAsia" w:hAnsi="Tw Cen MT" w:cstheme="majorBidi"/>
                    <w:sz w:val="130"/>
                    <w:szCs w:val="130"/>
                  </w:rPr>
                  <w:t>eguimiento de</w:t>
                </w:r>
                <w:r w:rsidR="00BB21B1" w:rsidRPr="00BB21B1">
                  <w:rPr>
                    <w:rFonts w:ascii="Tw Cen MT" w:eastAsiaTheme="majorEastAsia" w:hAnsi="Tw Cen MT" w:cstheme="majorBidi"/>
                    <w:sz w:val="130"/>
                    <w:szCs w:val="130"/>
                  </w:rPr>
                  <w:t xml:space="preserve"> </w:t>
                </w:r>
                <w:r w:rsidR="00BB21B1">
                  <w:rPr>
                    <w:rFonts w:ascii="Tw Cen MT" w:eastAsiaTheme="majorEastAsia" w:hAnsi="Tw Cen MT" w:cstheme="majorBidi"/>
                    <w:sz w:val="130"/>
                    <w:szCs w:val="130"/>
                  </w:rPr>
                  <w:t>C</w:t>
                </w:r>
                <w:r w:rsidRPr="00BB21B1">
                  <w:rPr>
                    <w:rFonts w:ascii="Tw Cen MT" w:eastAsiaTheme="majorEastAsia" w:hAnsi="Tw Cen MT" w:cstheme="majorBidi"/>
                    <w:sz w:val="130"/>
                    <w:szCs w:val="130"/>
                  </w:rPr>
                  <w:t>lientes</w:t>
                </w:r>
              </w:p>
            </w:tc>
          </w:tr>
          <w:tr w:rsidR="00901AF3">
            <w:trPr>
              <w:trHeight w:val="360"/>
              <w:jc w:val="center"/>
            </w:trPr>
            <w:tc>
              <w:tcPr>
                <w:tcW w:w="5000" w:type="pct"/>
                <w:vAlign w:val="center"/>
              </w:tcPr>
              <w:p w:rsidR="00901AF3" w:rsidRDefault="00901AF3" w:rsidP="00EA3401">
                <w:pPr>
                  <w:pStyle w:val="Sinespaciado"/>
                  <w:spacing w:line="276" w:lineRule="auto"/>
                  <w:jc w:val="both"/>
                  <w:rPr>
                    <w:rFonts w:ascii="Century Gothic" w:eastAsia="Adobe Gothic Std B" w:hAnsi="Century Gothic"/>
                    <w:sz w:val="32"/>
                    <w:u w:val="single"/>
                  </w:rPr>
                </w:pPr>
              </w:p>
              <w:p w:rsidR="00901AF3" w:rsidRPr="00901AF3" w:rsidRDefault="00901AF3" w:rsidP="00EA3401">
                <w:pPr>
                  <w:pStyle w:val="Sinespaciado"/>
                  <w:spacing w:line="276" w:lineRule="auto"/>
                  <w:jc w:val="both"/>
                  <w:rPr>
                    <w:rFonts w:ascii="Century Gothic" w:eastAsia="Adobe Gothic Std B" w:hAnsi="Century Gothic"/>
                    <w:sz w:val="32"/>
                    <w:u w:val="single"/>
                  </w:rPr>
                </w:pPr>
              </w:p>
            </w:tc>
          </w:tr>
          <w:tr w:rsidR="005D6C6E">
            <w:trPr>
              <w:trHeight w:val="360"/>
              <w:jc w:val="center"/>
            </w:trPr>
            <w:tc>
              <w:tcPr>
                <w:tcW w:w="5000" w:type="pct"/>
                <w:vAlign w:val="center"/>
              </w:tcPr>
              <w:p w:rsidR="005D6C6E"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sz w:val="32"/>
                    <w:u w:val="single"/>
                  </w:rPr>
                  <w:t>Grupo N°</w:t>
                </w:r>
                <w:r w:rsidR="00901AF3" w:rsidRPr="00901AF3">
                  <w:rPr>
                    <w:rFonts w:ascii="Century Gothic" w:eastAsia="Adobe Gothic Std B" w:hAnsi="Century Gothic"/>
                    <w:sz w:val="32"/>
                  </w:rPr>
                  <w:t>:</w:t>
                </w:r>
                <w:r w:rsidRPr="00BB21B1">
                  <w:rPr>
                    <w:rFonts w:ascii="Century Gothic" w:eastAsia="Adobe Gothic Std B" w:hAnsi="Century Gothic"/>
                    <w:sz w:val="32"/>
                  </w:rPr>
                  <w:t xml:space="preserve"> 08</w:t>
                </w:r>
              </w:p>
              <w:p w:rsidR="00BB21B1"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Turno</w:t>
                </w:r>
                <w:r w:rsidR="00901AF3">
                  <w:rPr>
                    <w:rFonts w:ascii="Century Gothic" w:eastAsia="Adobe Gothic Std B" w:hAnsi="Century Gothic"/>
                    <w:bCs/>
                    <w:sz w:val="32"/>
                  </w:rPr>
                  <w:t>:</w:t>
                </w:r>
                <w:r w:rsidRPr="00BB21B1">
                  <w:rPr>
                    <w:rFonts w:ascii="Century Gothic" w:eastAsia="Adobe Gothic Std B" w:hAnsi="Century Gothic"/>
                    <w:bCs/>
                    <w:sz w:val="32"/>
                  </w:rPr>
                  <w:t xml:space="preserve"> Noch</w:t>
                </w:r>
                <w:r w:rsidR="00BB21B1" w:rsidRPr="00BB21B1">
                  <w:rPr>
                    <w:rFonts w:ascii="Century Gothic" w:eastAsia="Adobe Gothic Std B" w:hAnsi="Century Gothic"/>
                    <w:bCs/>
                    <w:sz w:val="32"/>
                  </w:rPr>
                  <w:t>e</w:t>
                </w:r>
              </w:p>
              <w:p w:rsidR="005D6C6E" w:rsidRPr="00BB21B1" w:rsidRDefault="005D6C6E" w:rsidP="00EA340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Integrantes</w:t>
                </w:r>
                <w:r w:rsidRPr="00BB21B1">
                  <w:rPr>
                    <w:rFonts w:ascii="Century Gothic" w:eastAsia="Adobe Gothic Std B" w:hAnsi="Century Gothic"/>
                    <w:bCs/>
                    <w:sz w:val="32"/>
                  </w:rPr>
                  <w:t>:</w:t>
                </w:r>
              </w:p>
              <w:p w:rsidR="005D6C6E" w:rsidRPr="00BB21B1" w:rsidRDefault="005D6C6E" w:rsidP="00EA3401">
                <w:pPr>
                  <w:pStyle w:val="Sinespaciado"/>
                  <w:numPr>
                    <w:ilvl w:val="0"/>
                    <w:numId w:val="1"/>
                  </w:numPr>
                  <w:spacing w:line="276" w:lineRule="auto"/>
                  <w:rPr>
                    <w:rFonts w:ascii="Century Gothic" w:eastAsia="Adobe Gothic Std B" w:hAnsi="Century Gothic"/>
                    <w:bCs/>
                    <w:sz w:val="32"/>
                  </w:rPr>
                </w:pPr>
                <w:r w:rsidRPr="00BB21B1">
                  <w:rPr>
                    <w:rFonts w:ascii="Century Gothic" w:eastAsia="Adobe Gothic Std B" w:hAnsi="Century Gothic"/>
                    <w:bCs/>
                    <w:sz w:val="32"/>
                  </w:rPr>
                  <w:t xml:space="preserve">Bartomioli, Javier </w:t>
                </w:r>
                <w:r w:rsidR="00BB21B1" w:rsidRPr="00BB21B1">
                  <w:rPr>
                    <w:rFonts w:ascii="Century Gothic" w:eastAsia="Adobe Gothic Std B" w:hAnsi="Century Gothic"/>
                    <w:bCs/>
                    <w:sz w:val="32"/>
                  </w:rPr>
                  <w:t xml:space="preserve">  </w:t>
                </w:r>
                <w:r w:rsidRPr="00BB21B1">
                  <w:rPr>
                    <w:rFonts w:ascii="Century Gothic" w:eastAsia="Adobe Gothic Std B" w:hAnsi="Century Gothic"/>
                    <w:bCs/>
                    <w:sz w:val="32"/>
                  </w:rPr>
                  <w:t>35030</w:t>
                </w:r>
              </w:p>
              <w:p w:rsidR="005D6C6E" w:rsidRPr="00BB21B1" w:rsidRDefault="005D6C6E" w:rsidP="00EA3401">
                <w:pPr>
                  <w:pStyle w:val="Sinespaciado"/>
                  <w:numPr>
                    <w:ilvl w:val="0"/>
                    <w:numId w:val="1"/>
                  </w:numPr>
                  <w:spacing w:line="276" w:lineRule="auto"/>
                  <w:rPr>
                    <w:sz w:val="36"/>
                  </w:rPr>
                </w:pPr>
                <w:proofErr w:type="spellStart"/>
                <w:r w:rsidRPr="00BB21B1">
                  <w:rPr>
                    <w:rFonts w:ascii="Century Gothic" w:eastAsia="Adobe Gothic Std B" w:hAnsi="Century Gothic"/>
                    <w:bCs/>
                    <w:sz w:val="32"/>
                  </w:rPr>
                  <w:t>Naredo</w:t>
                </w:r>
                <w:proofErr w:type="spellEnd"/>
                <w:r w:rsidRPr="00BB21B1">
                  <w:rPr>
                    <w:rFonts w:ascii="Century Gothic" w:eastAsia="Adobe Gothic Std B" w:hAnsi="Century Gothic"/>
                    <w:bCs/>
                    <w:sz w:val="32"/>
                  </w:rPr>
                  <w:t>, Rodrigo</w:t>
                </w:r>
              </w:p>
            </w:tc>
          </w:tr>
        </w:tbl>
        <w:p w:rsidR="005D6C6E" w:rsidRDefault="001B5F76" w:rsidP="00EA3401">
          <w:pPr>
            <w:jc w:val="both"/>
            <w:rPr>
              <w:lang w:val="es-ES"/>
            </w:rPr>
          </w:pPr>
          <w:r w:rsidRPr="001B5F76">
            <w:rPr>
              <w:noProof/>
              <w:lang w:eastAsia="es-ES"/>
            </w:rPr>
            <w:pict>
              <v:group id="_x0000_s1027" style="position:absolute;left:0;text-align:left;margin-left:-85.7pt;margin-top:676.25pt;width:595.35pt;height:252.5pt;z-index:251659264;mso-width-percent:1000;mso-height-percent:300;mso-position-horizontal-relative:margin;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p w:rsidR="00EA3401" w:rsidRDefault="00EA3401" w:rsidP="00EA3401">
          <w:pPr>
            <w:jc w:val="both"/>
          </w:pPr>
        </w:p>
        <w:p w:rsidR="00653CD5" w:rsidRDefault="001B5F76" w:rsidP="00EA3401">
          <w:pPr>
            <w:jc w:val="both"/>
          </w:pPr>
        </w:p>
      </w:sdtContent>
    </w:sdt>
    <w:sdt>
      <w:sdtPr>
        <w:rPr>
          <w:rFonts w:asciiTheme="minorHAnsi" w:eastAsiaTheme="minorHAnsi" w:hAnsiTheme="minorHAnsi" w:cstheme="minorBidi"/>
          <w:b w:val="0"/>
          <w:bCs w:val="0"/>
          <w:color w:val="auto"/>
          <w:sz w:val="22"/>
          <w:szCs w:val="22"/>
          <w:lang w:val="es-AR"/>
        </w:rPr>
        <w:id w:val="17712748"/>
        <w:docPartObj>
          <w:docPartGallery w:val="Table of Contents"/>
          <w:docPartUnique/>
        </w:docPartObj>
      </w:sdtPr>
      <w:sdtContent>
        <w:p w:rsidR="00EA3401" w:rsidRDefault="00EA3401">
          <w:pPr>
            <w:pStyle w:val="TtulodeTDC"/>
          </w:pPr>
          <w:r>
            <w:t>ÍNDICE</w:t>
          </w:r>
        </w:p>
        <w:p w:rsidR="00025C6F" w:rsidRDefault="001B5F76">
          <w:pPr>
            <w:pStyle w:val="TDC1"/>
            <w:tabs>
              <w:tab w:val="right" w:leader="dot" w:pos="8921"/>
            </w:tabs>
            <w:rPr>
              <w:rFonts w:eastAsiaTheme="minorEastAsia"/>
              <w:noProof/>
              <w:lang w:val="es-ES" w:eastAsia="es-ES"/>
            </w:rPr>
          </w:pPr>
          <w:r>
            <w:rPr>
              <w:lang w:val="es-ES"/>
            </w:rPr>
            <w:fldChar w:fldCharType="begin"/>
          </w:r>
          <w:r w:rsidR="00EA3401">
            <w:rPr>
              <w:lang w:val="es-ES"/>
            </w:rPr>
            <w:instrText xml:space="preserve"> TOC \o "1-3" \h \z \u </w:instrText>
          </w:r>
          <w:r>
            <w:rPr>
              <w:lang w:val="es-ES"/>
            </w:rPr>
            <w:fldChar w:fldCharType="separate"/>
          </w:r>
          <w:hyperlink w:anchor="_Toc323564124" w:history="1">
            <w:r w:rsidR="00025C6F" w:rsidRPr="0079209F">
              <w:rPr>
                <w:rStyle w:val="Hipervnculo"/>
                <w:noProof/>
              </w:rPr>
              <w:t>Abstract</w:t>
            </w:r>
            <w:r w:rsidR="00025C6F">
              <w:rPr>
                <w:noProof/>
                <w:webHidden/>
              </w:rPr>
              <w:tab/>
            </w:r>
            <w:r w:rsidR="00025C6F">
              <w:rPr>
                <w:noProof/>
                <w:webHidden/>
              </w:rPr>
              <w:fldChar w:fldCharType="begin"/>
            </w:r>
            <w:r w:rsidR="00025C6F">
              <w:rPr>
                <w:noProof/>
                <w:webHidden/>
              </w:rPr>
              <w:instrText xml:space="preserve"> PAGEREF _Toc323564124 \h </w:instrText>
            </w:r>
            <w:r w:rsidR="00025C6F">
              <w:rPr>
                <w:noProof/>
                <w:webHidden/>
              </w:rPr>
            </w:r>
            <w:r w:rsidR="00025C6F">
              <w:rPr>
                <w:noProof/>
                <w:webHidden/>
              </w:rPr>
              <w:fldChar w:fldCharType="separate"/>
            </w:r>
            <w:r w:rsidR="00025C6F">
              <w:rPr>
                <w:noProof/>
                <w:webHidden/>
              </w:rPr>
              <w:t>3</w:t>
            </w:r>
            <w:r w:rsidR="00025C6F">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25" w:history="1">
            <w:r w:rsidRPr="0079209F">
              <w:rPr>
                <w:rStyle w:val="Hipervnculo"/>
                <w:noProof/>
              </w:rPr>
              <w:t>Análisis de la Organización</w:t>
            </w:r>
            <w:r>
              <w:rPr>
                <w:noProof/>
                <w:webHidden/>
              </w:rPr>
              <w:tab/>
            </w:r>
            <w:r>
              <w:rPr>
                <w:noProof/>
                <w:webHidden/>
              </w:rPr>
              <w:fldChar w:fldCharType="begin"/>
            </w:r>
            <w:r>
              <w:rPr>
                <w:noProof/>
                <w:webHidden/>
              </w:rPr>
              <w:instrText xml:space="preserve"> PAGEREF _Toc323564125 \h </w:instrText>
            </w:r>
            <w:r>
              <w:rPr>
                <w:noProof/>
                <w:webHidden/>
              </w:rPr>
            </w:r>
            <w:r>
              <w:rPr>
                <w:noProof/>
                <w:webHidden/>
              </w:rPr>
              <w:fldChar w:fldCharType="separate"/>
            </w:r>
            <w:r>
              <w:rPr>
                <w:noProof/>
                <w:webHidden/>
              </w:rPr>
              <w:t>4</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26" w:history="1">
            <w:r w:rsidRPr="0079209F">
              <w:rPr>
                <w:rStyle w:val="Hipervnculo"/>
                <w:noProof/>
              </w:rPr>
              <w:t>La Organización</w:t>
            </w:r>
            <w:r>
              <w:rPr>
                <w:noProof/>
                <w:webHidden/>
              </w:rPr>
              <w:tab/>
            </w:r>
            <w:r>
              <w:rPr>
                <w:noProof/>
                <w:webHidden/>
              </w:rPr>
              <w:fldChar w:fldCharType="begin"/>
            </w:r>
            <w:r>
              <w:rPr>
                <w:noProof/>
                <w:webHidden/>
              </w:rPr>
              <w:instrText xml:space="preserve"> PAGEREF _Toc323564126 \h </w:instrText>
            </w:r>
            <w:r>
              <w:rPr>
                <w:noProof/>
                <w:webHidden/>
              </w:rPr>
            </w:r>
            <w:r>
              <w:rPr>
                <w:noProof/>
                <w:webHidden/>
              </w:rPr>
              <w:fldChar w:fldCharType="separate"/>
            </w:r>
            <w:r>
              <w:rPr>
                <w:noProof/>
                <w:webHidden/>
              </w:rPr>
              <w:t>4</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27" w:history="1">
            <w:r w:rsidRPr="0079209F">
              <w:rPr>
                <w:rStyle w:val="Hipervnculo"/>
                <w:noProof/>
              </w:rPr>
              <w:t>Reseña histórica</w:t>
            </w:r>
            <w:r>
              <w:rPr>
                <w:noProof/>
                <w:webHidden/>
              </w:rPr>
              <w:tab/>
            </w:r>
            <w:r>
              <w:rPr>
                <w:noProof/>
                <w:webHidden/>
              </w:rPr>
              <w:fldChar w:fldCharType="begin"/>
            </w:r>
            <w:r>
              <w:rPr>
                <w:noProof/>
                <w:webHidden/>
              </w:rPr>
              <w:instrText xml:space="preserve"> PAGEREF _Toc323564127 \h </w:instrText>
            </w:r>
            <w:r>
              <w:rPr>
                <w:noProof/>
                <w:webHidden/>
              </w:rPr>
            </w:r>
            <w:r>
              <w:rPr>
                <w:noProof/>
                <w:webHidden/>
              </w:rPr>
              <w:fldChar w:fldCharType="separate"/>
            </w:r>
            <w:r>
              <w:rPr>
                <w:noProof/>
                <w:webHidden/>
              </w:rPr>
              <w:t>4</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28" w:history="1">
            <w:r w:rsidRPr="0079209F">
              <w:rPr>
                <w:rStyle w:val="Hipervnculo"/>
                <w:noProof/>
                <w:lang w:eastAsia="es-AR"/>
              </w:rPr>
              <w:t>Misión</w:t>
            </w:r>
            <w:r>
              <w:rPr>
                <w:noProof/>
                <w:webHidden/>
              </w:rPr>
              <w:tab/>
            </w:r>
            <w:r>
              <w:rPr>
                <w:noProof/>
                <w:webHidden/>
              </w:rPr>
              <w:fldChar w:fldCharType="begin"/>
            </w:r>
            <w:r>
              <w:rPr>
                <w:noProof/>
                <w:webHidden/>
              </w:rPr>
              <w:instrText xml:space="preserve"> PAGEREF _Toc323564128 \h </w:instrText>
            </w:r>
            <w:r>
              <w:rPr>
                <w:noProof/>
                <w:webHidden/>
              </w:rPr>
            </w:r>
            <w:r>
              <w:rPr>
                <w:noProof/>
                <w:webHidden/>
              </w:rPr>
              <w:fldChar w:fldCharType="separate"/>
            </w:r>
            <w:r>
              <w:rPr>
                <w:noProof/>
                <w:webHidden/>
              </w:rPr>
              <w:t>5</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29" w:history="1">
            <w:r w:rsidRPr="0079209F">
              <w:rPr>
                <w:rStyle w:val="Hipervnculo"/>
                <w:noProof/>
                <w:lang w:eastAsia="es-AR"/>
              </w:rPr>
              <w:t>Visión</w:t>
            </w:r>
            <w:r>
              <w:rPr>
                <w:noProof/>
                <w:webHidden/>
              </w:rPr>
              <w:tab/>
            </w:r>
            <w:r>
              <w:rPr>
                <w:noProof/>
                <w:webHidden/>
              </w:rPr>
              <w:fldChar w:fldCharType="begin"/>
            </w:r>
            <w:r>
              <w:rPr>
                <w:noProof/>
                <w:webHidden/>
              </w:rPr>
              <w:instrText xml:space="preserve"> PAGEREF _Toc323564129 \h </w:instrText>
            </w:r>
            <w:r>
              <w:rPr>
                <w:noProof/>
                <w:webHidden/>
              </w:rPr>
            </w:r>
            <w:r>
              <w:rPr>
                <w:noProof/>
                <w:webHidden/>
              </w:rPr>
              <w:fldChar w:fldCharType="separate"/>
            </w:r>
            <w:r>
              <w:rPr>
                <w:noProof/>
                <w:webHidden/>
              </w:rPr>
              <w:t>5</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30" w:history="1">
            <w:r w:rsidRPr="0079209F">
              <w:rPr>
                <w:rStyle w:val="Hipervnculo"/>
                <w:noProof/>
                <w:lang w:eastAsia="es-AR"/>
              </w:rPr>
              <w:t>Políticas</w:t>
            </w:r>
            <w:r>
              <w:rPr>
                <w:noProof/>
                <w:webHidden/>
              </w:rPr>
              <w:tab/>
            </w:r>
            <w:r>
              <w:rPr>
                <w:noProof/>
                <w:webHidden/>
              </w:rPr>
              <w:fldChar w:fldCharType="begin"/>
            </w:r>
            <w:r>
              <w:rPr>
                <w:noProof/>
                <w:webHidden/>
              </w:rPr>
              <w:instrText xml:space="preserve"> PAGEREF _Toc323564130 \h </w:instrText>
            </w:r>
            <w:r>
              <w:rPr>
                <w:noProof/>
                <w:webHidden/>
              </w:rPr>
            </w:r>
            <w:r>
              <w:rPr>
                <w:noProof/>
                <w:webHidden/>
              </w:rPr>
              <w:fldChar w:fldCharType="separate"/>
            </w:r>
            <w:r>
              <w:rPr>
                <w:noProof/>
                <w:webHidden/>
              </w:rPr>
              <w:t>5</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31" w:history="1">
            <w:r w:rsidRPr="0079209F">
              <w:rPr>
                <w:rStyle w:val="Hipervnculo"/>
                <w:noProof/>
                <w:lang w:eastAsia="es-AR"/>
              </w:rPr>
              <w:t>Objetivos</w:t>
            </w:r>
            <w:r>
              <w:rPr>
                <w:noProof/>
                <w:webHidden/>
              </w:rPr>
              <w:tab/>
            </w:r>
            <w:r>
              <w:rPr>
                <w:noProof/>
                <w:webHidden/>
              </w:rPr>
              <w:fldChar w:fldCharType="begin"/>
            </w:r>
            <w:r>
              <w:rPr>
                <w:noProof/>
                <w:webHidden/>
              </w:rPr>
              <w:instrText xml:space="preserve"> PAGEREF _Toc323564131 \h </w:instrText>
            </w:r>
            <w:r>
              <w:rPr>
                <w:noProof/>
                <w:webHidden/>
              </w:rPr>
            </w:r>
            <w:r>
              <w:rPr>
                <w:noProof/>
                <w:webHidden/>
              </w:rPr>
              <w:fldChar w:fldCharType="separate"/>
            </w:r>
            <w:r>
              <w:rPr>
                <w:noProof/>
                <w:webHidden/>
              </w:rPr>
              <w:t>6</w:t>
            </w:r>
            <w:r>
              <w:rPr>
                <w:noProof/>
                <w:webHidden/>
              </w:rPr>
              <w:fldChar w:fldCharType="end"/>
            </w:r>
          </w:hyperlink>
        </w:p>
        <w:p w:rsidR="00025C6F" w:rsidRDefault="00025C6F">
          <w:pPr>
            <w:pStyle w:val="TDC3"/>
            <w:tabs>
              <w:tab w:val="right" w:leader="dot" w:pos="8921"/>
            </w:tabs>
            <w:rPr>
              <w:rFonts w:eastAsiaTheme="minorEastAsia"/>
              <w:noProof/>
              <w:lang w:val="es-ES" w:eastAsia="es-ES"/>
            </w:rPr>
          </w:pPr>
          <w:hyperlink w:anchor="_Toc323564132" w:history="1">
            <w:r w:rsidRPr="0079209F">
              <w:rPr>
                <w:rStyle w:val="Hipervnculo"/>
                <w:noProof/>
                <w:lang w:eastAsia="es-AR"/>
              </w:rPr>
              <w:t>Principal</w:t>
            </w:r>
            <w:r>
              <w:rPr>
                <w:noProof/>
                <w:webHidden/>
              </w:rPr>
              <w:tab/>
            </w:r>
            <w:r>
              <w:rPr>
                <w:noProof/>
                <w:webHidden/>
              </w:rPr>
              <w:fldChar w:fldCharType="begin"/>
            </w:r>
            <w:r>
              <w:rPr>
                <w:noProof/>
                <w:webHidden/>
              </w:rPr>
              <w:instrText xml:space="preserve"> PAGEREF _Toc323564132 \h </w:instrText>
            </w:r>
            <w:r>
              <w:rPr>
                <w:noProof/>
                <w:webHidden/>
              </w:rPr>
            </w:r>
            <w:r>
              <w:rPr>
                <w:noProof/>
                <w:webHidden/>
              </w:rPr>
              <w:fldChar w:fldCharType="separate"/>
            </w:r>
            <w:r>
              <w:rPr>
                <w:noProof/>
                <w:webHidden/>
              </w:rPr>
              <w:t>6</w:t>
            </w:r>
            <w:r>
              <w:rPr>
                <w:noProof/>
                <w:webHidden/>
              </w:rPr>
              <w:fldChar w:fldCharType="end"/>
            </w:r>
          </w:hyperlink>
        </w:p>
        <w:p w:rsidR="00025C6F" w:rsidRDefault="00025C6F">
          <w:pPr>
            <w:pStyle w:val="TDC3"/>
            <w:tabs>
              <w:tab w:val="right" w:leader="dot" w:pos="8921"/>
            </w:tabs>
            <w:rPr>
              <w:rFonts w:eastAsiaTheme="minorEastAsia"/>
              <w:noProof/>
              <w:lang w:val="es-ES" w:eastAsia="es-ES"/>
            </w:rPr>
          </w:pPr>
          <w:hyperlink w:anchor="_Toc323564133" w:history="1">
            <w:r w:rsidRPr="0079209F">
              <w:rPr>
                <w:rStyle w:val="Hipervnculo"/>
                <w:noProof/>
              </w:rPr>
              <w:t>Secundario</w:t>
            </w:r>
            <w:r>
              <w:rPr>
                <w:noProof/>
                <w:webHidden/>
              </w:rPr>
              <w:tab/>
            </w:r>
            <w:r>
              <w:rPr>
                <w:noProof/>
                <w:webHidden/>
              </w:rPr>
              <w:fldChar w:fldCharType="begin"/>
            </w:r>
            <w:r>
              <w:rPr>
                <w:noProof/>
                <w:webHidden/>
              </w:rPr>
              <w:instrText xml:space="preserve"> PAGEREF _Toc323564133 \h </w:instrText>
            </w:r>
            <w:r>
              <w:rPr>
                <w:noProof/>
                <w:webHidden/>
              </w:rPr>
            </w:r>
            <w:r>
              <w:rPr>
                <w:noProof/>
                <w:webHidden/>
              </w:rPr>
              <w:fldChar w:fldCharType="separate"/>
            </w:r>
            <w:r>
              <w:rPr>
                <w:noProof/>
                <w:webHidden/>
              </w:rPr>
              <w:t>6</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34" w:history="1">
            <w:r w:rsidRPr="0079209F">
              <w:rPr>
                <w:rStyle w:val="Hipervnculo"/>
                <w:noProof/>
                <w:lang w:eastAsia="es-AR"/>
              </w:rPr>
              <w:t>Metas</w:t>
            </w:r>
            <w:r>
              <w:rPr>
                <w:noProof/>
                <w:webHidden/>
              </w:rPr>
              <w:tab/>
            </w:r>
            <w:r>
              <w:rPr>
                <w:noProof/>
                <w:webHidden/>
              </w:rPr>
              <w:fldChar w:fldCharType="begin"/>
            </w:r>
            <w:r>
              <w:rPr>
                <w:noProof/>
                <w:webHidden/>
              </w:rPr>
              <w:instrText xml:space="preserve"> PAGEREF _Toc323564134 \h </w:instrText>
            </w:r>
            <w:r>
              <w:rPr>
                <w:noProof/>
                <w:webHidden/>
              </w:rPr>
            </w:r>
            <w:r>
              <w:rPr>
                <w:noProof/>
                <w:webHidden/>
              </w:rPr>
              <w:fldChar w:fldCharType="separate"/>
            </w:r>
            <w:r>
              <w:rPr>
                <w:noProof/>
                <w:webHidden/>
              </w:rPr>
              <w:t>6</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35" w:history="1">
            <w:r w:rsidRPr="0079209F">
              <w:rPr>
                <w:rStyle w:val="Hipervnculo"/>
                <w:noProof/>
                <w:lang w:eastAsia="es-AR"/>
              </w:rPr>
              <w:t>Factores de éxito</w:t>
            </w:r>
            <w:r>
              <w:rPr>
                <w:noProof/>
                <w:webHidden/>
              </w:rPr>
              <w:tab/>
            </w:r>
            <w:r>
              <w:rPr>
                <w:noProof/>
                <w:webHidden/>
              </w:rPr>
              <w:fldChar w:fldCharType="begin"/>
            </w:r>
            <w:r>
              <w:rPr>
                <w:noProof/>
                <w:webHidden/>
              </w:rPr>
              <w:instrText xml:space="preserve"> PAGEREF _Toc323564135 \h </w:instrText>
            </w:r>
            <w:r>
              <w:rPr>
                <w:noProof/>
                <w:webHidden/>
              </w:rPr>
            </w:r>
            <w:r>
              <w:rPr>
                <w:noProof/>
                <w:webHidden/>
              </w:rPr>
              <w:fldChar w:fldCharType="separate"/>
            </w:r>
            <w:r>
              <w:rPr>
                <w:noProof/>
                <w:webHidden/>
              </w:rPr>
              <w:t>6</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36" w:history="1">
            <w:r w:rsidRPr="0079209F">
              <w:rPr>
                <w:rStyle w:val="Hipervnculo"/>
                <w:noProof/>
                <w:lang w:eastAsia="es-AR"/>
              </w:rPr>
              <w:t>Organigrama</w:t>
            </w:r>
            <w:r>
              <w:rPr>
                <w:noProof/>
                <w:webHidden/>
              </w:rPr>
              <w:tab/>
            </w:r>
            <w:r>
              <w:rPr>
                <w:noProof/>
                <w:webHidden/>
              </w:rPr>
              <w:fldChar w:fldCharType="begin"/>
            </w:r>
            <w:r>
              <w:rPr>
                <w:noProof/>
                <w:webHidden/>
              </w:rPr>
              <w:instrText xml:space="preserve"> PAGEREF _Toc323564136 \h </w:instrText>
            </w:r>
            <w:r>
              <w:rPr>
                <w:noProof/>
                <w:webHidden/>
              </w:rPr>
            </w:r>
            <w:r>
              <w:rPr>
                <w:noProof/>
                <w:webHidden/>
              </w:rPr>
              <w:fldChar w:fldCharType="separate"/>
            </w:r>
            <w:r>
              <w:rPr>
                <w:noProof/>
                <w:webHidden/>
              </w:rPr>
              <w:t>7</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37" w:history="1">
            <w:r w:rsidRPr="0079209F">
              <w:rPr>
                <w:rStyle w:val="Hipervnculo"/>
                <w:noProof/>
                <w:lang w:eastAsia="es-AR"/>
              </w:rPr>
              <w:t>Matriz Foda</w:t>
            </w:r>
            <w:r>
              <w:rPr>
                <w:noProof/>
                <w:webHidden/>
              </w:rPr>
              <w:tab/>
            </w:r>
            <w:r>
              <w:rPr>
                <w:noProof/>
                <w:webHidden/>
              </w:rPr>
              <w:fldChar w:fldCharType="begin"/>
            </w:r>
            <w:r>
              <w:rPr>
                <w:noProof/>
                <w:webHidden/>
              </w:rPr>
              <w:instrText xml:space="preserve"> PAGEREF _Toc323564137 \h </w:instrText>
            </w:r>
            <w:r>
              <w:rPr>
                <w:noProof/>
                <w:webHidden/>
              </w:rPr>
            </w:r>
            <w:r>
              <w:rPr>
                <w:noProof/>
                <w:webHidden/>
              </w:rPr>
              <w:fldChar w:fldCharType="separate"/>
            </w:r>
            <w:r>
              <w:rPr>
                <w:noProof/>
                <w:webHidden/>
              </w:rPr>
              <w:t>8</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38" w:history="1">
            <w:r w:rsidRPr="0079209F">
              <w:rPr>
                <w:rStyle w:val="Hipervnculo"/>
                <w:noProof/>
                <w:lang w:eastAsia="es-AR"/>
              </w:rPr>
              <w:t>Análisis de los principales procesos</w:t>
            </w:r>
            <w:r>
              <w:rPr>
                <w:noProof/>
                <w:webHidden/>
              </w:rPr>
              <w:tab/>
            </w:r>
            <w:r>
              <w:rPr>
                <w:noProof/>
                <w:webHidden/>
              </w:rPr>
              <w:fldChar w:fldCharType="begin"/>
            </w:r>
            <w:r>
              <w:rPr>
                <w:noProof/>
                <w:webHidden/>
              </w:rPr>
              <w:instrText xml:space="preserve"> PAGEREF _Toc323564138 \h </w:instrText>
            </w:r>
            <w:r>
              <w:rPr>
                <w:noProof/>
                <w:webHidden/>
              </w:rPr>
            </w:r>
            <w:r>
              <w:rPr>
                <w:noProof/>
                <w:webHidden/>
              </w:rPr>
              <w:fldChar w:fldCharType="separate"/>
            </w:r>
            <w:r>
              <w:rPr>
                <w:noProof/>
                <w:webHidden/>
              </w:rPr>
              <w:t>9</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39" w:history="1">
            <w:r w:rsidRPr="0079209F">
              <w:rPr>
                <w:rStyle w:val="Hipervnculo"/>
                <w:noProof/>
                <w:lang w:eastAsia="es-AR"/>
              </w:rPr>
              <w:t>Análisis de Problemas</w:t>
            </w:r>
            <w:r>
              <w:rPr>
                <w:noProof/>
                <w:webHidden/>
              </w:rPr>
              <w:tab/>
            </w:r>
            <w:r>
              <w:rPr>
                <w:noProof/>
                <w:webHidden/>
              </w:rPr>
              <w:fldChar w:fldCharType="begin"/>
            </w:r>
            <w:r>
              <w:rPr>
                <w:noProof/>
                <w:webHidden/>
              </w:rPr>
              <w:instrText xml:space="preserve"> PAGEREF _Toc323564139 \h </w:instrText>
            </w:r>
            <w:r>
              <w:rPr>
                <w:noProof/>
                <w:webHidden/>
              </w:rPr>
            </w:r>
            <w:r>
              <w:rPr>
                <w:noProof/>
                <w:webHidden/>
              </w:rPr>
              <w:fldChar w:fldCharType="separate"/>
            </w:r>
            <w:r>
              <w:rPr>
                <w:noProof/>
                <w:webHidden/>
              </w:rPr>
              <w:t>9</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40" w:history="1">
            <w:r w:rsidRPr="0079209F">
              <w:rPr>
                <w:rStyle w:val="Hipervnculo"/>
                <w:noProof/>
              </w:rPr>
              <w:t>Árbol de Problemas</w:t>
            </w:r>
            <w:r>
              <w:rPr>
                <w:noProof/>
                <w:webHidden/>
              </w:rPr>
              <w:tab/>
            </w:r>
            <w:r>
              <w:rPr>
                <w:noProof/>
                <w:webHidden/>
              </w:rPr>
              <w:fldChar w:fldCharType="begin"/>
            </w:r>
            <w:r>
              <w:rPr>
                <w:noProof/>
                <w:webHidden/>
              </w:rPr>
              <w:instrText xml:space="preserve"> PAGEREF _Toc323564140 \h </w:instrText>
            </w:r>
            <w:r>
              <w:rPr>
                <w:noProof/>
                <w:webHidden/>
              </w:rPr>
            </w:r>
            <w:r>
              <w:rPr>
                <w:noProof/>
                <w:webHidden/>
              </w:rPr>
              <w:fldChar w:fldCharType="separate"/>
            </w:r>
            <w:r>
              <w:rPr>
                <w:noProof/>
                <w:webHidden/>
              </w:rPr>
              <w:t>10</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41" w:history="1">
            <w:r w:rsidRPr="0079209F">
              <w:rPr>
                <w:rStyle w:val="Hipervnculo"/>
                <w:noProof/>
              </w:rPr>
              <w:t>Análisis de Objetivos</w:t>
            </w:r>
            <w:r>
              <w:rPr>
                <w:noProof/>
                <w:webHidden/>
              </w:rPr>
              <w:tab/>
            </w:r>
            <w:r>
              <w:rPr>
                <w:noProof/>
                <w:webHidden/>
              </w:rPr>
              <w:fldChar w:fldCharType="begin"/>
            </w:r>
            <w:r>
              <w:rPr>
                <w:noProof/>
                <w:webHidden/>
              </w:rPr>
              <w:instrText xml:space="preserve"> PAGEREF _Toc323564141 \h </w:instrText>
            </w:r>
            <w:r>
              <w:rPr>
                <w:noProof/>
                <w:webHidden/>
              </w:rPr>
            </w:r>
            <w:r>
              <w:rPr>
                <w:noProof/>
                <w:webHidden/>
              </w:rPr>
              <w:fldChar w:fldCharType="separate"/>
            </w:r>
            <w:r>
              <w:rPr>
                <w:noProof/>
                <w:webHidden/>
              </w:rPr>
              <w:t>11</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42" w:history="1">
            <w:r w:rsidRPr="0079209F">
              <w:rPr>
                <w:rStyle w:val="Hipervnculo"/>
                <w:noProof/>
              </w:rPr>
              <w:t>Árbol de Objetivos</w:t>
            </w:r>
            <w:r>
              <w:rPr>
                <w:noProof/>
                <w:webHidden/>
              </w:rPr>
              <w:tab/>
            </w:r>
            <w:r>
              <w:rPr>
                <w:noProof/>
                <w:webHidden/>
              </w:rPr>
              <w:fldChar w:fldCharType="begin"/>
            </w:r>
            <w:r>
              <w:rPr>
                <w:noProof/>
                <w:webHidden/>
              </w:rPr>
              <w:instrText xml:space="preserve"> PAGEREF _Toc323564142 \h </w:instrText>
            </w:r>
            <w:r>
              <w:rPr>
                <w:noProof/>
                <w:webHidden/>
              </w:rPr>
            </w:r>
            <w:r>
              <w:rPr>
                <w:noProof/>
                <w:webHidden/>
              </w:rPr>
              <w:fldChar w:fldCharType="separate"/>
            </w:r>
            <w:r>
              <w:rPr>
                <w:noProof/>
                <w:webHidden/>
              </w:rPr>
              <w:t>11</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43" w:history="1">
            <w:r w:rsidRPr="0079209F">
              <w:rPr>
                <w:rStyle w:val="Hipervnculo"/>
                <w:noProof/>
                <w:lang w:eastAsia="es-AR"/>
              </w:rPr>
              <w:t>Resumen de apostadores y usuarios</w:t>
            </w:r>
            <w:r>
              <w:rPr>
                <w:noProof/>
                <w:webHidden/>
              </w:rPr>
              <w:tab/>
            </w:r>
            <w:r>
              <w:rPr>
                <w:noProof/>
                <w:webHidden/>
              </w:rPr>
              <w:fldChar w:fldCharType="begin"/>
            </w:r>
            <w:r>
              <w:rPr>
                <w:noProof/>
                <w:webHidden/>
              </w:rPr>
              <w:instrText xml:space="preserve"> PAGEREF _Toc323564143 \h </w:instrText>
            </w:r>
            <w:r>
              <w:rPr>
                <w:noProof/>
                <w:webHidden/>
              </w:rPr>
            </w:r>
            <w:r>
              <w:rPr>
                <w:noProof/>
                <w:webHidden/>
              </w:rPr>
              <w:fldChar w:fldCharType="separate"/>
            </w:r>
            <w:r>
              <w:rPr>
                <w:noProof/>
                <w:webHidden/>
              </w:rPr>
              <w:t>12</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44" w:history="1">
            <w:r w:rsidRPr="0079209F">
              <w:rPr>
                <w:rStyle w:val="Hipervnculo"/>
                <w:noProof/>
                <w:lang w:eastAsia="es-AR"/>
              </w:rPr>
              <w:t>Propuesta de alternativas de solución</w:t>
            </w:r>
            <w:r>
              <w:rPr>
                <w:noProof/>
                <w:webHidden/>
              </w:rPr>
              <w:tab/>
            </w:r>
            <w:r>
              <w:rPr>
                <w:noProof/>
                <w:webHidden/>
              </w:rPr>
              <w:fldChar w:fldCharType="begin"/>
            </w:r>
            <w:r>
              <w:rPr>
                <w:noProof/>
                <w:webHidden/>
              </w:rPr>
              <w:instrText xml:space="preserve"> PAGEREF _Toc323564144 \h </w:instrText>
            </w:r>
            <w:r>
              <w:rPr>
                <w:noProof/>
                <w:webHidden/>
              </w:rPr>
            </w:r>
            <w:r>
              <w:rPr>
                <w:noProof/>
                <w:webHidden/>
              </w:rPr>
              <w:fldChar w:fldCharType="separate"/>
            </w:r>
            <w:r>
              <w:rPr>
                <w:noProof/>
                <w:webHidden/>
              </w:rPr>
              <w:t>13</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45" w:history="1">
            <w:r w:rsidRPr="0079209F">
              <w:rPr>
                <w:rStyle w:val="Hipervnculo"/>
                <w:noProof/>
              </w:rPr>
              <w:t>Alternativa 1: Sistema de Seguimiento de Clientes</w:t>
            </w:r>
            <w:r>
              <w:rPr>
                <w:noProof/>
                <w:webHidden/>
              </w:rPr>
              <w:tab/>
            </w:r>
            <w:r>
              <w:rPr>
                <w:noProof/>
                <w:webHidden/>
              </w:rPr>
              <w:fldChar w:fldCharType="begin"/>
            </w:r>
            <w:r>
              <w:rPr>
                <w:noProof/>
                <w:webHidden/>
              </w:rPr>
              <w:instrText xml:space="preserve"> PAGEREF _Toc323564145 \h </w:instrText>
            </w:r>
            <w:r>
              <w:rPr>
                <w:noProof/>
                <w:webHidden/>
              </w:rPr>
            </w:r>
            <w:r>
              <w:rPr>
                <w:noProof/>
                <w:webHidden/>
              </w:rPr>
              <w:fldChar w:fldCharType="separate"/>
            </w:r>
            <w:r>
              <w:rPr>
                <w:noProof/>
                <w:webHidden/>
              </w:rPr>
              <w:t>13</w:t>
            </w:r>
            <w:r>
              <w:rPr>
                <w:noProof/>
                <w:webHidden/>
              </w:rPr>
              <w:fldChar w:fldCharType="end"/>
            </w:r>
          </w:hyperlink>
        </w:p>
        <w:p w:rsidR="00025C6F" w:rsidRDefault="00025C6F">
          <w:pPr>
            <w:pStyle w:val="TDC2"/>
            <w:tabs>
              <w:tab w:val="right" w:leader="dot" w:pos="8921"/>
            </w:tabs>
            <w:rPr>
              <w:rFonts w:eastAsiaTheme="minorEastAsia"/>
              <w:noProof/>
              <w:lang w:val="es-ES" w:eastAsia="es-ES"/>
            </w:rPr>
          </w:pPr>
          <w:hyperlink w:anchor="_Toc323564146" w:history="1">
            <w:r w:rsidRPr="0079209F">
              <w:rPr>
                <w:rStyle w:val="Hipervnculo"/>
                <w:noProof/>
              </w:rPr>
              <w:t>Alternativa 2: Actualización del módulo de Gestión de Clientes y Seguimiento de los mismos</w:t>
            </w:r>
            <w:r>
              <w:rPr>
                <w:noProof/>
                <w:webHidden/>
              </w:rPr>
              <w:tab/>
            </w:r>
            <w:r>
              <w:rPr>
                <w:noProof/>
                <w:webHidden/>
              </w:rPr>
              <w:fldChar w:fldCharType="begin"/>
            </w:r>
            <w:r>
              <w:rPr>
                <w:noProof/>
                <w:webHidden/>
              </w:rPr>
              <w:instrText xml:space="preserve"> PAGEREF _Toc323564146 \h </w:instrText>
            </w:r>
            <w:r>
              <w:rPr>
                <w:noProof/>
                <w:webHidden/>
              </w:rPr>
            </w:r>
            <w:r>
              <w:rPr>
                <w:noProof/>
                <w:webHidden/>
              </w:rPr>
              <w:fldChar w:fldCharType="separate"/>
            </w:r>
            <w:r>
              <w:rPr>
                <w:noProof/>
                <w:webHidden/>
              </w:rPr>
              <w:t>13</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47" w:history="1">
            <w:r w:rsidRPr="0079209F">
              <w:rPr>
                <w:rStyle w:val="Hipervnculo"/>
                <w:noProof/>
                <w:lang w:eastAsia="es-AR"/>
              </w:rPr>
              <w:t>Comparación de propuestas</w:t>
            </w:r>
            <w:r>
              <w:rPr>
                <w:noProof/>
                <w:webHidden/>
              </w:rPr>
              <w:tab/>
            </w:r>
            <w:r>
              <w:rPr>
                <w:noProof/>
                <w:webHidden/>
              </w:rPr>
              <w:fldChar w:fldCharType="begin"/>
            </w:r>
            <w:r>
              <w:rPr>
                <w:noProof/>
                <w:webHidden/>
              </w:rPr>
              <w:instrText xml:space="preserve"> PAGEREF _Toc323564147 \h </w:instrText>
            </w:r>
            <w:r>
              <w:rPr>
                <w:noProof/>
                <w:webHidden/>
              </w:rPr>
            </w:r>
            <w:r>
              <w:rPr>
                <w:noProof/>
                <w:webHidden/>
              </w:rPr>
              <w:fldChar w:fldCharType="separate"/>
            </w:r>
            <w:r>
              <w:rPr>
                <w:noProof/>
                <w:webHidden/>
              </w:rPr>
              <w:t>14</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48" w:history="1">
            <w:r w:rsidRPr="0079209F">
              <w:rPr>
                <w:rStyle w:val="Hipervnculo"/>
                <w:noProof/>
                <w:lang w:eastAsia="es-AR"/>
              </w:rPr>
              <w:t>Diagrama de Gantt preliminar</w:t>
            </w:r>
            <w:r>
              <w:rPr>
                <w:noProof/>
                <w:webHidden/>
              </w:rPr>
              <w:tab/>
            </w:r>
            <w:r>
              <w:rPr>
                <w:noProof/>
                <w:webHidden/>
              </w:rPr>
              <w:fldChar w:fldCharType="begin"/>
            </w:r>
            <w:r>
              <w:rPr>
                <w:noProof/>
                <w:webHidden/>
              </w:rPr>
              <w:instrText xml:space="preserve"> PAGEREF _Toc323564148 \h </w:instrText>
            </w:r>
            <w:r>
              <w:rPr>
                <w:noProof/>
                <w:webHidden/>
              </w:rPr>
            </w:r>
            <w:r>
              <w:rPr>
                <w:noProof/>
                <w:webHidden/>
              </w:rPr>
              <w:fldChar w:fldCharType="separate"/>
            </w:r>
            <w:r>
              <w:rPr>
                <w:noProof/>
                <w:webHidden/>
              </w:rPr>
              <w:t>15</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49" w:history="1">
            <w:r w:rsidRPr="0079209F">
              <w:rPr>
                <w:rStyle w:val="Hipervnculo"/>
                <w:noProof/>
                <w:lang w:eastAsia="es-AR"/>
              </w:rPr>
              <w:t>Matriz de Precedencia de Tareas</w:t>
            </w:r>
            <w:r>
              <w:rPr>
                <w:noProof/>
                <w:webHidden/>
              </w:rPr>
              <w:tab/>
            </w:r>
            <w:r>
              <w:rPr>
                <w:noProof/>
                <w:webHidden/>
              </w:rPr>
              <w:fldChar w:fldCharType="begin"/>
            </w:r>
            <w:r>
              <w:rPr>
                <w:noProof/>
                <w:webHidden/>
              </w:rPr>
              <w:instrText xml:space="preserve"> PAGEREF _Toc323564149 \h </w:instrText>
            </w:r>
            <w:r>
              <w:rPr>
                <w:noProof/>
                <w:webHidden/>
              </w:rPr>
            </w:r>
            <w:r>
              <w:rPr>
                <w:noProof/>
                <w:webHidden/>
              </w:rPr>
              <w:fldChar w:fldCharType="separate"/>
            </w:r>
            <w:r>
              <w:rPr>
                <w:noProof/>
                <w:webHidden/>
              </w:rPr>
              <w:t>16</w:t>
            </w:r>
            <w:r>
              <w:rPr>
                <w:noProof/>
                <w:webHidden/>
              </w:rPr>
              <w:fldChar w:fldCharType="end"/>
            </w:r>
          </w:hyperlink>
        </w:p>
        <w:p w:rsidR="00025C6F" w:rsidRDefault="00025C6F">
          <w:pPr>
            <w:pStyle w:val="TDC1"/>
            <w:tabs>
              <w:tab w:val="right" w:leader="dot" w:pos="8921"/>
            </w:tabs>
            <w:rPr>
              <w:rFonts w:eastAsiaTheme="minorEastAsia"/>
              <w:noProof/>
              <w:lang w:val="es-ES" w:eastAsia="es-ES"/>
            </w:rPr>
          </w:pPr>
          <w:hyperlink w:anchor="_Toc323564150" w:history="1">
            <w:r w:rsidRPr="0079209F">
              <w:rPr>
                <w:rStyle w:val="Hipervnculo"/>
                <w:noProof/>
              </w:rPr>
              <w:t>Matriz de Observaciones</w:t>
            </w:r>
            <w:r>
              <w:rPr>
                <w:noProof/>
                <w:webHidden/>
              </w:rPr>
              <w:tab/>
            </w:r>
            <w:r>
              <w:rPr>
                <w:noProof/>
                <w:webHidden/>
              </w:rPr>
              <w:fldChar w:fldCharType="begin"/>
            </w:r>
            <w:r>
              <w:rPr>
                <w:noProof/>
                <w:webHidden/>
              </w:rPr>
              <w:instrText xml:space="preserve"> PAGEREF _Toc323564150 \h </w:instrText>
            </w:r>
            <w:r>
              <w:rPr>
                <w:noProof/>
                <w:webHidden/>
              </w:rPr>
            </w:r>
            <w:r>
              <w:rPr>
                <w:noProof/>
                <w:webHidden/>
              </w:rPr>
              <w:fldChar w:fldCharType="separate"/>
            </w:r>
            <w:r>
              <w:rPr>
                <w:noProof/>
                <w:webHidden/>
              </w:rPr>
              <w:t>17</w:t>
            </w:r>
            <w:r>
              <w:rPr>
                <w:noProof/>
                <w:webHidden/>
              </w:rPr>
              <w:fldChar w:fldCharType="end"/>
            </w:r>
          </w:hyperlink>
        </w:p>
        <w:p w:rsidR="00EA3401" w:rsidRDefault="001B5F76">
          <w:pPr>
            <w:rPr>
              <w:lang w:val="es-ES"/>
            </w:rPr>
          </w:pPr>
          <w:r>
            <w:rPr>
              <w:lang w:val="es-ES"/>
            </w:rPr>
            <w:fldChar w:fldCharType="end"/>
          </w:r>
        </w:p>
      </w:sdtContent>
    </w:sdt>
    <w:p w:rsidR="00EA3401" w:rsidRDefault="00EA3401">
      <w:r>
        <w:br w:type="page"/>
      </w:r>
    </w:p>
    <w:p w:rsidR="00DD0B10" w:rsidRDefault="00DD0B10" w:rsidP="00EA3401">
      <w:pPr>
        <w:pStyle w:val="Ttulo1"/>
        <w:jc w:val="both"/>
      </w:pPr>
      <w:bookmarkStart w:id="0" w:name="_Abstract"/>
      <w:bookmarkStart w:id="1" w:name="abstract"/>
      <w:bookmarkStart w:id="2" w:name="_Toc323564124"/>
      <w:bookmarkEnd w:id="0"/>
      <w:proofErr w:type="spellStart"/>
      <w:r>
        <w:t>Abstract</w:t>
      </w:r>
      <w:bookmarkEnd w:id="2"/>
      <w:proofErr w:type="spellEnd"/>
    </w:p>
    <w:bookmarkEnd w:id="1"/>
    <w:p w:rsidR="00DD0B10" w:rsidRDefault="00DD0B10" w:rsidP="00EA3401">
      <w:pPr>
        <w:spacing w:line="240" w:lineRule="auto"/>
        <w:jc w:val="both"/>
      </w:pPr>
      <w:r>
        <w:rPr>
          <w:rFonts w:ascii="Trebuchet MS" w:hAnsi="Trebuchet MS"/>
          <w:color w:val="000000"/>
          <w:sz w:val="20"/>
          <w:szCs w:val="20"/>
          <w:shd w:val="clear" w:color="auto" w:fill="FFFFFF"/>
        </w:rPr>
        <w:t>ABSTRACT</w:t>
      </w:r>
      <w:r>
        <w:t>: El proyecto consiste en el desarrollo e implementación de un sistema de seguimiento de clientes que soliciten servicios o productos, manteniendo en una BD información acerca de servicios solicitados y/o productos comprados, así como también la posibilidad de brindar promociones personalizadas relacionadas con su historial de demandas, aplicando los principios de BI. Por otro lado incluirá el desarrollo de una aplicación móvil la cual tiene como finalidad asistir a los vendedores en la toma de pedido.</w:t>
      </w:r>
    </w:p>
    <w:p w:rsidR="00DD0B10" w:rsidRDefault="00DD0B10" w:rsidP="00EA3401">
      <w:pPr>
        <w:spacing w:line="240" w:lineRule="auto"/>
        <w:jc w:val="both"/>
      </w:pPr>
      <w:r>
        <w:t xml:space="preserve">El punto fuerte de este sistema se basa en que puede ser </w:t>
      </w:r>
      <w:proofErr w:type="spellStart"/>
      <w:r>
        <w:t>parametrizado</w:t>
      </w:r>
      <w:proofErr w:type="spellEnd"/>
      <w:r>
        <w:t xml:space="preserve"> a diferentes tipos de negocios, tales como venta de productos alimenticios, tecnológicos, etc., y servicios en general.</w:t>
      </w:r>
    </w:p>
    <w:p w:rsidR="00DD0B10" w:rsidRDefault="00DD0B10" w:rsidP="00EA3401">
      <w:pPr>
        <w:spacing w:line="240" w:lineRule="auto"/>
        <w:jc w:val="both"/>
      </w:pPr>
      <w:r>
        <w:t>El proyecto está basado en una tecnología cliente servidor, apoyando las operaciones críticas del mismo en la parte del servidor, dejando al cliente solo los procesos “delgados”.</w:t>
      </w:r>
    </w:p>
    <w:p w:rsidR="00DD0B10" w:rsidRDefault="00DD0B10" w:rsidP="00EA3401">
      <w:pPr>
        <w:spacing w:line="240" w:lineRule="auto"/>
        <w:jc w:val="both"/>
      </w:pPr>
      <w:r>
        <w:t>En relación al despliegue del sistema, se habilitarán las funcionalidades relacionadas al tipo de negocio que el cliente lleva adelante.</w:t>
      </w:r>
    </w:p>
    <w:p w:rsidR="00DD0B10" w:rsidRDefault="00DD0B10" w:rsidP="00EA3401">
      <w:pPr>
        <w:spacing w:line="240" w:lineRule="auto"/>
        <w:jc w:val="both"/>
      </w:pPr>
      <w:r>
        <w:t>El concepto de la herramienta es generar una relación bilateral donde tanto la empresa como sus clientes puedan beneficiarse al obtener servicios/productos acorde a sus necesidades.</w:t>
      </w:r>
    </w:p>
    <w:p w:rsidR="008B061E" w:rsidRDefault="008B061E" w:rsidP="00EA3401">
      <w:pPr>
        <w:spacing w:line="240" w:lineRule="auto"/>
        <w:jc w:val="both"/>
      </w:pPr>
    </w:p>
    <w:p w:rsidR="00D2261F" w:rsidRDefault="00DD0B10" w:rsidP="00EA3401">
      <w:pPr>
        <w:spacing w:line="240" w:lineRule="auto"/>
        <w:jc w:val="both"/>
      </w:pPr>
      <w:r w:rsidRPr="008B061E">
        <w:rPr>
          <w:u w:val="single"/>
        </w:rPr>
        <w:t>Funciones incluidas</w:t>
      </w:r>
      <w:r>
        <w:t xml:space="preserve">: </w:t>
      </w:r>
    </w:p>
    <w:p w:rsidR="00D2261F" w:rsidRDefault="00D2261F" w:rsidP="00EA3401">
      <w:pPr>
        <w:pStyle w:val="Prrafodelista"/>
        <w:numPr>
          <w:ilvl w:val="0"/>
          <w:numId w:val="2"/>
        </w:numPr>
        <w:spacing w:line="240" w:lineRule="auto"/>
        <w:jc w:val="both"/>
      </w:pPr>
      <w:r>
        <w:t>S</w:t>
      </w:r>
      <w:r w:rsidR="00DD0B10">
        <w:t>istema web de ges</w:t>
      </w:r>
      <w:r>
        <w:t>tión y seguimiento de clientes</w:t>
      </w:r>
    </w:p>
    <w:p w:rsidR="00D2261F" w:rsidRDefault="00D2261F" w:rsidP="00EA3401">
      <w:pPr>
        <w:pStyle w:val="Prrafodelista"/>
        <w:numPr>
          <w:ilvl w:val="0"/>
          <w:numId w:val="2"/>
        </w:numPr>
        <w:spacing w:line="240" w:lineRule="auto"/>
        <w:jc w:val="both"/>
      </w:pPr>
      <w:r>
        <w:t>Elaboración de informes</w:t>
      </w:r>
    </w:p>
    <w:p w:rsidR="00D2261F" w:rsidRDefault="00D2261F" w:rsidP="00EA3401">
      <w:pPr>
        <w:pStyle w:val="Prrafodelista"/>
        <w:numPr>
          <w:ilvl w:val="0"/>
          <w:numId w:val="2"/>
        </w:numPr>
        <w:spacing w:line="240" w:lineRule="auto"/>
        <w:jc w:val="both"/>
      </w:pPr>
      <w:r>
        <w:t>A</w:t>
      </w:r>
      <w:r w:rsidR="00DD0B10">
        <w:t>plicación móv</w:t>
      </w:r>
      <w:r>
        <w:t>il de asistencia de vendedores</w:t>
      </w:r>
    </w:p>
    <w:p w:rsidR="00DD0B10" w:rsidRDefault="00D2261F" w:rsidP="00EA3401">
      <w:pPr>
        <w:pStyle w:val="Prrafodelista"/>
        <w:numPr>
          <w:ilvl w:val="0"/>
          <w:numId w:val="2"/>
        </w:numPr>
        <w:spacing w:line="240" w:lineRule="auto"/>
        <w:jc w:val="both"/>
      </w:pPr>
      <w:r>
        <w:t>E</w:t>
      </w:r>
      <w:r w:rsidR="00DD0B10">
        <w:t>laboración autom</w:t>
      </w:r>
      <w:r>
        <w:t>ática de ofertas personalizadas</w:t>
      </w:r>
    </w:p>
    <w:p w:rsidR="008B061E" w:rsidRDefault="008B061E" w:rsidP="00EA3401">
      <w:pPr>
        <w:spacing w:line="240" w:lineRule="auto"/>
        <w:jc w:val="both"/>
      </w:pPr>
    </w:p>
    <w:p w:rsidR="00D2261F" w:rsidRDefault="00DD0B10" w:rsidP="00EA3401">
      <w:pPr>
        <w:spacing w:line="240" w:lineRule="auto"/>
        <w:jc w:val="both"/>
      </w:pPr>
      <w:r w:rsidRPr="008B061E">
        <w:rPr>
          <w:u w:val="single"/>
        </w:rPr>
        <w:t>Funciones excluidas</w:t>
      </w:r>
      <w:r>
        <w:t xml:space="preserve">: </w:t>
      </w:r>
    </w:p>
    <w:p w:rsidR="00D2261F" w:rsidRDefault="00D2261F" w:rsidP="00EA3401">
      <w:pPr>
        <w:pStyle w:val="Prrafodelista"/>
        <w:numPr>
          <w:ilvl w:val="0"/>
          <w:numId w:val="3"/>
        </w:numPr>
        <w:spacing w:line="240" w:lineRule="auto"/>
        <w:jc w:val="both"/>
      </w:pPr>
      <w:r>
        <w:t>Procesos contables/financieros</w:t>
      </w:r>
    </w:p>
    <w:p w:rsidR="00D2261F" w:rsidRDefault="00D2261F" w:rsidP="00EA3401">
      <w:pPr>
        <w:pStyle w:val="Prrafodelista"/>
        <w:numPr>
          <w:ilvl w:val="0"/>
          <w:numId w:val="3"/>
        </w:numPr>
        <w:spacing w:line="240" w:lineRule="auto"/>
        <w:jc w:val="both"/>
      </w:pPr>
      <w:r>
        <w:t>G</w:t>
      </w:r>
      <w:r w:rsidR="00DD0B10">
        <w:t>estión</w:t>
      </w:r>
      <w:r>
        <w:t xml:space="preserve"> de productos</w:t>
      </w:r>
    </w:p>
    <w:p w:rsidR="00D2261F" w:rsidRDefault="00D2261F" w:rsidP="00EA3401">
      <w:pPr>
        <w:pStyle w:val="Prrafodelista"/>
        <w:numPr>
          <w:ilvl w:val="0"/>
          <w:numId w:val="3"/>
        </w:numPr>
        <w:spacing w:line="240" w:lineRule="auto"/>
        <w:jc w:val="both"/>
      </w:pPr>
      <w:r>
        <w:t>ABM de clientes</w:t>
      </w:r>
    </w:p>
    <w:p w:rsidR="00DD0B10" w:rsidRDefault="00D2261F" w:rsidP="00EA3401">
      <w:pPr>
        <w:pStyle w:val="Prrafodelista"/>
        <w:numPr>
          <w:ilvl w:val="0"/>
          <w:numId w:val="3"/>
        </w:numPr>
        <w:spacing w:line="240" w:lineRule="auto"/>
        <w:jc w:val="both"/>
      </w:pPr>
      <w:r>
        <w:t>E</w:t>
      </w:r>
      <w:r w:rsidR="00DD0B10">
        <w:t>laboración de recorridos para vendedores.</w:t>
      </w:r>
    </w:p>
    <w:p w:rsidR="00DD0B10" w:rsidRDefault="00DD0B10" w:rsidP="00EA3401">
      <w:pPr>
        <w:jc w:val="both"/>
      </w:pPr>
    </w:p>
    <w:p w:rsidR="00737415" w:rsidRDefault="00737415" w:rsidP="00EA3401">
      <w:pPr>
        <w:jc w:val="both"/>
        <w:rPr>
          <w:rFonts w:asciiTheme="majorHAnsi" w:eastAsiaTheme="majorEastAsia" w:hAnsiTheme="majorHAnsi" w:cstheme="majorBidi"/>
          <w:b/>
          <w:bCs/>
          <w:color w:val="365F91" w:themeColor="accent1" w:themeShade="BF"/>
          <w:sz w:val="28"/>
          <w:szCs w:val="28"/>
        </w:rPr>
      </w:pPr>
      <w:r>
        <w:br w:type="page"/>
      </w:r>
    </w:p>
    <w:p w:rsidR="00DD0B10" w:rsidRDefault="00DD0B10" w:rsidP="00EA3401">
      <w:pPr>
        <w:pStyle w:val="Ttulo1"/>
        <w:jc w:val="both"/>
      </w:pPr>
      <w:bookmarkStart w:id="3" w:name="_Toc323564125"/>
      <w:r>
        <w:t>Análisis de la Organización</w:t>
      </w:r>
      <w:bookmarkEnd w:id="3"/>
    </w:p>
    <w:p w:rsidR="00DD0B10" w:rsidRDefault="005F75F5" w:rsidP="00EA3401">
      <w:pPr>
        <w:pStyle w:val="Ttulo2"/>
        <w:jc w:val="both"/>
      </w:pPr>
      <w:bookmarkStart w:id="4" w:name="_Toc323564126"/>
      <w:r>
        <w:t>La</w:t>
      </w:r>
      <w:r w:rsidR="00DD0B10">
        <w:t xml:space="preserve"> Organización</w:t>
      </w:r>
      <w:bookmarkEnd w:id="4"/>
    </w:p>
    <w:p w:rsidR="00D2261F" w:rsidRDefault="00DD0B10" w:rsidP="00EA3401">
      <w:pPr>
        <w:jc w:val="both"/>
      </w:pPr>
      <w:r>
        <w:t>La organización a la que se abordará en el transcurso del proyecto será la distribuidora de insumos odontológicos “</w:t>
      </w:r>
      <w:proofErr w:type="spellStart"/>
      <w:r>
        <w:t>Dis</w:t>
      </w:r>
      <w:proofErr w:type="spellEnd"/>
      <w:r>
        <w:t xml:space="preserve"> Den”. La misma se encuentra ubicada en la ciudad de Rosario, en el domicilio de Santa Fe  n° 3153. </w:t>
      </w:r>
      <w:r w:rsidR="00406FFA">
        <w:t>Las actividades de la organización están relacionadas a la venta mayorista y minorista de insumos, herramientas, indumentaria, instalaciones y servicios referentes al área de la odontología.</w:t>
      </w:r>
    </w:p>
    <w:p w:rsidR="005B28C1" w:rsidRDefault="00D2261F" w:rsidP="005B28C1">
      <w:pPr>
        <w:keepNext/>
        <w:jc w:val="both"/>
      </w:pPr>
      <w:r>
        <w:rPr>
          <w:noProof/>
          <w:lang w:val="es-ES" w:eastAsia="es-ES"/>
        </w:rPr>
        <w:drawing>
          <wp:inline distT="0" distB="0" distL="0" distR="0">
            <wp:extent cx="5567473" cy="4135836"/>
            <wp:effectExtent l="57150" t="19050" r="109427" b="74214"/>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39099" t="23441" r="6871" b="5237"/>
                    <a:stretch>
                      <a:fillRect/>
                    </a:stretch>
                  </pic:blipFill>
                  <pic:spPr bwMode="auto">
                    <a:xfrm>
                      <a:off x="0" y="0"/>
                      <a:ext cx="5569081" cy="413703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D2261F" w:rsidRDefault="005B28C1" w:rsidP="00B93ACA">
      <w:pPr>
        <w:pStyle w:val="Epgrafe"/>
        <w:jc w:val="both"/>
      </w:pPr>
      <w:r>
        <w:t xml:space="preserve">Fig. </w:t>
      </w:r>
      <w:fldSimple w:instr=" SEQ Fig. \* ARABIC ">
        <w:r>
          <w:rPr>
            <w:noProof/>
          </w:rPr>
          <w:t>1</w:t>
        </w:r>
      </w:fldSimple>
      <w:r>
        <w:t xml:space="preserve"> </w:t>
      </w:r>
      <w:r w:rsidR="00B93ACA">
        <w:t xml:space="preserve">- </w:t>
      </w:r>
      <w:r w:rsidR="00B93ACA" w:rsidRPr="00102491">
        <w:t>Mapa de la localización de la empresa. La viñeta señalizada con la letra “A” representa el domicilio de la organización.</w:t>
      </w:r>
    </w:p>
    <w:p w:rsidR="00B93ACA" w:rsidRDefault="00B93ACA" w:rsidP="00EA3401">
      <w:pPr>
        <w:pStyle w:val="Ttulo2"/>
        <w:jc w:val="both"/>
      </w:pPr>
    </w:p>
    <w:p w:rsidR="00406FFA" w:rsidRDefault="00406FFA" w:rsidP="00EA3401">
      <w:pPr>
        <w:pStyle w:val="Ttulo2"/>
        <w:jc w:val="both"/>
      </w:pPr>
      <w:bookmarkStart w:id="5" w:name="_Toc323564127"/>
      <w:r>
        <w:t>Reseña histórica</w:t>
      </w:r>
      <w:bookmarkEnd w:id="5"/>
    </w:p>
    <w:p w:rsidR="00406FFA" w:rsidRPr="00406FFA" w:rsidRDefault="00406FFA" w:rsidP="00EA3401">
      <w:pPr>
        <w:jc w:val="both"/>
        <w:rPr>
          <w:color w:val="000000"/>
          <w:lang w:eastAsia="es-AR"/>
        </w:rPr>
      </w:pPr>
      <w:proofErr w:type="spellStart"/>
      <w:r w:rsidRPr="00406FFA">
        <w:rPr>
          <w:lang w:eastAsia="es-AR"/>
        </w:rPr>
        <w:t>Dis</w:t>
      </w:r>
      <w:proofErr w:type="spellEnd"/>
      <w:r w:rsidRPr="00406FFA">
        <w:rPr>
          <w:lang w:eastAsia="es-AR"/>
        </w:rPr>
        <w:t xml:space="preserve"> Den Odontología fue fundada por Horacio </w:t>
      </w:r>
      <w:proofErr w:type="spellStart"/>
      <w:r w:rsidRPr="00406FFA">
        <w:rPr>
          <w:lang w:eastAsia="es-AR"/>
        </w:rPr>
        <w:t>Calamante</w:t>
      </w:r>
      <w:proofErr w:type="spellEnd"/>
      <w:r w:rsidR="005F75F5">
        <w:rPr>
          <w:lang w:eastAsia="es-AR"/>
        </w:rPr>
        <w:t xml:space="preserve"> </w:t>
      </w:r>
      <w:r w:rsidRPr="00406FFA">
        <w:rPr>
          <w:lang w:eastAsia="es-AR"/>
        </w:rPr>
        <w:t xml:space="preserve">(padre) en 1954 como un comercio dental destinado a satisfacer las necesidades de odontólogos y </w:t>
      </w:r>
      <w:proofErr w:type="spellStart"/>
      <w:r w:rsidRPr="00406FFA">
        <w:rPr>
          <w:lang w:eastAsia="es-AR"/>
        </w:rPr>
        <w:t>protesistas</w:t>
      </w:r>
      <w:proofErr w:type="spellEnd"/>
      <w:r w:rsidRPr="00406FFA">
        <w:rPr>
          <w:lang w:eastAsia="es-AR"/>
        </w:rPr>
        <w:t xml:space="preserve"> de Rosario y sus cercanías.</w:t>
      </w:r>
    </w:p>
    <w:p w:rsidR="00406FFA" w:rsidRPr="00406FFA" w:rsidRDefault="00406FFA" w:rsidP="00EA3401">
      <w:pPr>
        <w:jc w:val="both"/>
        <w:rPr>
          <w:color w:val="000000"/>
          <w:lang w:eastAsia="es-AR"/>
        </w:rPr>
      </w:pPr>
      <w:r w:rsidRPr="00406FFA">
        <w:rPr>
          <w:lang w:eastAsia="es-AR"/>
        </w:rPr>
        <w:t xml:space="preserve">A medida que pasaron los años la odontología fue convirtiéndose en una </w:t>
      </w:r>
      <w:r>
        <w:rPr>
          <w:lang w:eastAsia="es-AR"/>
        </w:rPr>
        <w:t>profesión cada vez más compleja. La organización tuvo que enfrentar el desafío de adaptarse a los cambios</w:t>
      </w:r>
      <w:r w:rsidRPr="00406FFA">
        <w:rPr>
          <w:lang w:eastAsia="es-AR"/>
        </w:rPr>
        <w:t xml:space="preserve"> para satisfacer las necesidades de </w:t>
      </w:r>
      <w:r>
        <w:rPr>
          <w:lang w:eastAsia="es-AR"/>
        </w:rPr>
        <w:t>sus</w:t>
      </w:r>
      <w:r w:rsidRPr="00406FFA">
        <w:rPr>
          <w:lang w:eastAsia="es-AR"/>
        </w:rPr>
        <w:t xml:space="preserve"> clientes, ya que desde el primer momento el objetivo principal fue proveer a </w:t>
      </w:r>
      <w:r>
        <w:rPr>
          <w:lang w:eastAsia="es-AR"/>
        </w:rPr>
        <w:t xml:space="preserve">éstos </w:t>
      </w:r>
      <w:r w:rsidRPr="00406FFA">
        <w:rPr>
          <w:lang w:eastAsia="es-AR"/>
        </w:rPr>
        <w:t>con productos innovadores de la más alta calidad.</w:t>
      </w:r>
    </w:p>
    <w:p w:rsidR="008B061E" w:rsidRDefault="00406FFA" w:rsidP="00351BA0">
      <w:pPr>
        <w:jc w:val="both"/>
        <w:rPr>
          <w:lang w:eastAsia="es-AR"/>
        </w:rPr>
      </w:pPr>
      <w:r w:rsidRPr="00406FFA">
        <w:rPr>
          <w:lang w:eastAsia="es-AR"/>
        </w:rPr>
        <w:t xml:space="preserve">A partir de 1989, con Horacio y Norberto </w:t>
      </w:r>
      <w:proofErr w:type="spellStart"/>
      <w:r w:rsidRPr="00406FFA">
        <w:rPr>
          <w:lang w:eastAsia="es-AR"/>
        </w:rPr>
        <w:t>Calamante</w:t>
      </w:r>
      <w:proofErr w:type="spellEnd"/>
      <w:r w:rsidRPr="00406FFA">
        <w:rPr>
          <w:lang w:eastAsia="es-AR"/>
        </w:rPr>
        <w:t xml:space="preserve"> hijos, se incorporo la </w:t>
      </w:r>
      <w:r>
        <w:rPr>
          <w:lang w:eastAsia="es-AR"/>
        </w:rPr>
        <w:t xml:space="preserve">división mayoristas y comenzó a efectuarse la importación de </w:t>
      </w:r>
      <w:r w:rsidRPr="00406FFA">
        <w:rPr>
          <w:lang w:eastAsia="es-AR"/>
        </w:rPr>
        <w:t xml:space="preserve"> productos de primeras marcas de todo el mundo.</w:t>
      </w:r>
    </w:p>
    <w:p w:rsidR="00592C56" w:rsidRDefault="00592C56" w:rsidP="00EA3401">
      <w:pPr>
        <w:pStyle w:val="Ttulo2"/>
        <w:jc w:val="both"/>
        <w:rPr>
          <w:lang w:eastAsia="es-AR"/>
        </w:rPr>
      </w:pPr>
      <w:bookmarkStart w:id="6" w:name="_Toc323564128"/>
      <w:r>
        <w:rPr>
          <w:lang w:eastAsia="es-AR"/>
        </w:rPr>
        <w:t>Misión</w:t>
      </w:r>
      <w:bookmarkEnd w:id="6"/>
    </w:p>
    <w:p w:rsidR="005800CB" w:rsidRPr="00592C56" w:rsidRDefault="00A34188" w:rsidP="00EA3401">
      <w:pPr>
        <w:jc w:val="both"/>
        <w:rPr>
          <w:lang w:eastAsia="es-AR"/>
        </w:rPr>
      </w:pPr>
      <w:r>
        <w:rPr>
          <w:lang w:eastAsia="es-AR"/>
        </w:rPr>
        <w:t>Brindar un servicio de calidad y reconocimiento a sus clientes, teniendo como principal motor la innovación. Asimismo busca otorgar a los profesionales capacitación en el uso de materiales y herramientas y en el desarrollo de buenas prácticas en el ejercicio de la profesión.</w:t>
      </w:r>
    </w:p>
    <w:p w:rsidR="008B061E" w:rsidRDefault="008B061E" w:rsidP="00EA3401">
      <w:pPr>
        <w:pStyle w:val="Ttulo2"/>
        <w:jc w:val="both"/>
        <w:rPr>
          <w:lang w:eastAsia="es-AR"/>
        </w:rPr>
      </w:pPr>
    </w:p>
    <w:p w:rsidR="005F75F5" w:rsidRDefault="00592C56" w:rsidP="00EA3401">
      <w:pPr>
        <w:pStyle w:val="Ttulo2"/>
        <w:jc w:val="both"/>
        <w:rPr>
          <w:lang w:eastAsia="es-AR"/>
        </w:rPr>
      </w:pPr>
      <w:bookmarkStart w:id="7" w:name="_Toc323564129"/>
      <w:r>
        <w:rPr>
          <w:lang w:eastAsia="es-AR"/>
        </w:rPr>
        <w:t>Visión</w:t>
      </w:r>
      <w:bookmarkEnd w:id="7"/>
    </w:p>
    <w:p w:rsidR="00A34188" w:rsidRDefault="008B061E" w:rsidP="00EA3401">
      <w:pPr>
        <w:jc w:val="both"/>
      </w:pPr>
      <w:r>
        <w:rPr>
          <w:shd w:val="clear" w:color="auto" w:fill="FFFFFF"/>
        </w:rPr>
        <w:t>S</w:t>
      </w:r>
      <w:r w:rsidR="00A34188">
        <w:rPr>
          <w:shd w:val="clear" w:color="auto" w:fill="FFFFFF"/>
        </w:rPr>
        <w:t>er el mejor distribuidor de insumos y equipos dentales en Rosario, siendo reconocido en el mercado local por su calidad y excelencia en la producción y venta de materiales</w:t>
      </w:r>
      <w:r w:rsidR="003F3ACD">
        <w:rPr>
          <w:shd w:val="clear" w:color="auto" w:fill="FFFFFF"/>
        </w:rPr>
        <w:t xml:space="preserve"> odontológicos</w:t>
      </w:r>
      <w:r w:rsidR="00A34188">
        <w:rPr>
          <w:shd w:val="clear" w:color="auto" w:fill="FFFFFF"/>
        </w:rPr>
        <w:t xml:space="preserve"> posicionándose </w:t>
      </w:r>
      <w:r w:rsidR="004C66E5">
        <w:rPr>
          <w:shd w:val="clear" w:color="auto" w:fill="FFFFFF"/>
        </w:rPr>
        <w:t xml:space="preserve">entre </w:t>
      </w:r>
      <w:r w:rsidR="00A34188">
        <w:rPr>
          <w:shd w:val="clear" w:color="auto" w:fill="FFFFFF"/>
        </w:rPr>
        <w:t xml:space="preserve">los </w:t>
      </w:r>
      <w:r w:rsidR="004C66E5">
        <w:rPr>
          <w:shd w:val="clear" w:color="auto" w:fill="FFFFFF"/>
        </w:rPr>
        <w:t xml:space="preserve">profesionales </w:t>
      </w:r>
      <w:r w:rsidR="00A34188">
        <w:rPr>
          <w:shd w:val="clear" w:color="auto" w:fill="FFFFFF"/>
        </w:rPr>
        <w:t>dentistas y distribuidores</w:t>
      </w:r>
      <w:r>
        <w:rPr>
          <w:shd w:val="clear" w:color="auto" w:fill="FFFFFF"/>
        </w:rPr>
        <w:t xml:space="preserve"> como la mejor alternativa del sector</w:t>
      </w:r>
      <w:r w:rsidR="00A34188">
        <w:rPr>
          <w:shd w:val="clear" w:color="auto" w:fill="FFFFFF"/>
        </w:rPr>
        <w:t>.</w:t>
      </w:r>
    </w:p>
    <w:p w:rsidR="008B061E" w:rsidRDefault="008B061E" w:rsidP="00EA3401">
      <w:pPr>
        <w:pStyle w:val="Ttulo2"/>
        <w:jc w:val="both"/>
        <w:rPr>
          <w:lang w:eastAsia="es-AR"/>
        </w:rPr>
      </w:pPr>
    </w:p>
    <w:p w:rsidR="00592C56" w:rsidRDefault="00592C56" w:rsidP="00EA3401">
      <w:pPr>
        <w:pStyle w:val="Ttulo2"/>
        <w:jc w:val="both"/>
        <w:rPr>
          <w:lang w:eastAsia="es-AR"/>
        </w:rPr>
      </w:pPr>
      <w:bookmarkStart w:id="8" w:name="_Toc323564130"/>
      <w:r>
        <w:rPr>
          <w:lang w:eastAsia="es-AR"/>
        </w:rPr>
        <w:t>Políticas</w:t>
      </w:r>
      <w:bookmarkEnd w:id="8"/>
    </w:p>
    <w:p w:rsidR="00FB4920" w:rsidRDefault="00FB4920" w:rsidP="008B061E">
      <w:pPr>
        <w:pStyle w:val="Sinespaciado"/>
        <w:numPr>
          <w:ilvl w:val="0"/>
          <w:numId w:val="4"/>
        </w:numPr>
        <w:spacing w:line="276" w:lineRule="auto"/>
        <w:jc w:val="both"/>
      </w:pPr>
      <w:r>
        <w:t>Realizar nuestro trabajo persiguiendo la excelencia.</w:t>
      </w:r>
    </w:p>
    <w:p w:rsidR="00FB4920" w:rsidRDefault="00FB4920" w:rsidP="008B061E">
      <w:pPr>
        <w:pStyle w:val="Sinespaciado"/>
        <w:numPr>
          <w:ilvl w:val="0"/>
          <w:numId w:val="5"/>
        </w:numPr>
        <w:spacing w:line="276" w:lineRule="auto"/>
        <w:jc w:val="both"/>
      </w:pPr>
      <w:r>
        <w:t>Brindar</w:t>
      </w:r>
      <w:r w:rsidR="008B061E">
        <w:t xml:space="preserve"> el mejor trato a </w:t>
      </w:r>
      <w:r>
        <w:t>todos los clientes, en sus solicitudes y reclamos considerando que</w:t>
      </w:r>
      <w:r w:rsidR="008B061E">
        <w:t xml:space="preserve"> ellos son quienes permiten que nuestra empresa funcione</w:t>
      </w:r>
      <w:r>
        <w:t>.</w:t>
      </w:r>
    </w:p>
    <w:p w:rsidR="00FB4920" w:rsidRDefault="00FB4920" w:rsidP="008B061E">
      <w:pPr>
        <w:pStyle w:val="Sinespaciado"/>
        <w:numPr>
          <w:ilvl w:val="0"/>
          <w:numId w:val="5"/>
        </w:numPr>
        <w:spacing w:line="276" w:lineRule="auto"/>
        <w:jc w:val="both"/>
      </w:pPr>
      <w:r>
        <w:t>Atender al cliente es responsabilidad de todos los integrantes de la empresa, para lo cual deberán conocer los procedimientos a fin de orientarlos.</w:t>
      </w:r>
    </w:p>
    <w:p w:rsidR="00FB4920" w:rsidRDefault="00FB4920" w:rsidP="008B061E">
      <w:pPr>
        <w:pStyle w:val="Sinespaciado"/>
        <w:numPr>
          <w:ilvl w:val="0"/>
          <w:numId w:val="5"/>
        </w:numPr>
        <w:spacing w:line="276" w:lineRule="auto"/>
        <w:jc w:val="both"/>
      </w:pPr>
      <w:r>
        <w:t>Todos los integrantes de la empresa deben mantener un comportamiento ético.</w:t>
      </w:r>
    </w:p>
    <w:p w:rsidR="00FB4920" w:rsidRDefault="00FB4920" w:rsidP="008B061E">
      <w:pPr>
        <w:pStyle w:val="Sinespaciado"/>
        <w:numPr>
          <w:ilvl w:val="0"/>
          <w:numId w:val="5"/>
        </w:numPr>
        <w:spacing w:line="276" w:lineRule="auto"/>
        <w:jc w:val="both"/>
      </w:pPr>
      <w:r>
        <w:t>Desterrar toda forma de paternalismo y favoritismo, cumpliendo la reglamentación vigente.</w:t>
      </w:r>
    </w:p>
    <w:p w:rsidR="00FB4920" w:rsidRDefault="00FB4920" w:rsidP="008B061E">
      <w:pPr>
        <w:pStyle w:val="Sinespaciado"/>
        <w:numPr>
          <w:ilvl w:val="0"/>
          <w:numId w:val="5"/>
        </w:numPr>
        <w:spacing w:line="276" w:lineRule="auto"/>
        <w:jc w:val="both"/>
      </w:pPr>
      <w:r>
        <w:t xml:space="preserve">Los puestos de trabajo en la empresa son de carácter </w:t>
      </w:r>
      <w:proofErr w:type="spellStart"/>
      <w:r>
        <w:t>polifuncional</w:t>
      </w:r>
      <w:proofErr w:type="spellEnd"/>
      <w:r>
        <w:t>; ningún trabajador podrá negarse a cumplir una actividad para la que esté debidamente capacitado.</w:t>
      </w:r>
    </w:p>
    <w:p w:rsidR="00FB4920" w:rsidRDefault="00FB4920" w:rsidP="008B061E">
      <w:pPr>
        <w:pStyle w:val="Sinespaciado"/>
        <w:numPr>
          <w:ilvl w:val="0"/>
          <w:numId w:val="5"/>
        </w:numPr>
        <w:spacing w:line="276" w:lineRule="auto"/>
        <w:jc w:val="both"/>
      </w:pPr>
      <w:r>
        <w:t>Impulsar el desarrollo de la capacidad y personalidad de los recursos humanos mediante acciones sistemáticas de formación.</w:t>
      </w:r>
    </w:p>
    <w:p w:rsidR="00FB4920" w:rsidRDefault="00FB4920" w:rsidP="008B061E">
      <w:pPr>
        <w:pStyle w:val="Sinespaciado"/>
        <w:numPr>
          <w:ilvl w:val="0"/>
          <w:numId w:val="5"/>
        </w:numPr>
        <w:spacing w:line="276" w:lineRule="auto"/>
        <w:jc w:val="both"/>
      </w:pPr>
      <w:r>
        <w:t>Todas las actividades son susceptibles de delegación, tanto en la acción como en su responsabilidad implícita.</w:t>
      </w:r>
    </w:p>
    <w:p w:rsidR="00FB4920" w:rsidRDefault="00FB4920" w:rsidP="008B061E">
      <w:pPr>
        <w:pStyle w:val="Sinespaciado"/>
        <w:numPr>
          <w:ilvl w:val="0"/>
          <w:numId w:val="5"/>
        </w:numPr>
        <w:spacing w:line="276" w:lineRule="auto"/>
        <w:jc w:val="both"/>
      </w:pPr>
      <w:r>
        <w:t>Realizar evaluaciones periódicas, permanentes a todos los procesos de la organización.</w:t>
      </w:r>
    </w:p>
    <w:p w:rsidR="00FB4920" w:rsidRDefault="00FB4920" w:rsidP="008B061E">
      <w:pPr>
        <w:pStyle w:val="Sinespaciado"/>
        <w:numPr>
          <w:ilvl w:val="0"/>
          <w:numId w:val="5"/>
        </w:numPr>
        <w:spacing w:line="276" w:lineRule="auto"/>
        <w:jc w:val="both"/>
      </w:pPr>
      <w:r>
        <w:t>Mantener una sesión mensual documentada de trabajo de cada unidad, a fin de coordinar y evaluar planes y programas, definir prioridades y plantear soluciones.</w:t>
      </w:r>
    </w:p>
    <w:p w:rsidR="008B061E" w:rsidRDefault="008B061E" w:rsidP="00A70F0D">
      <w:pPr>
        <w:pStyle w:val="Sinespaciado"/>
        <w:numPr>
          <w:ilvl w:val="0"/>
          <w:numId w:val="5"/>
        </w:numPr>
        <w:spacing w:line="276" w:lineRule="auto"/>
        <w:jc w:val="both"/>
      </w:pPr>
      <w:r>
        <w:t>Respetar las normas de higiene y seguridad, así como también aquellas relacionadas a la moral y las buenas costumbres, con el fin de preservar el entorno de trabajo y a sus integrantes.</w:t>
      </w:r>
    </w:p>
    <w:p w:rsidR="00A70F0D" w:rsidRDefault="00A70F0D">
      <w:pPr>
        <w:rPr>
          <w:rFonts w:eastAsiaTheme="minorEastAsia"/>
          <w:lang w:val="es-ES"/>
        </w:rPr>
      </w:pPr>
      <w:r>
        <w:br w:type="page"/>
      </w:r>
    </w:p>
    <w:p w:rsidR="00592C56" w:rsidRDefault="00592C56" w:rsidP="00EA3401">
      <w:pPr>
        <w:pStyle w:val="Ttulo2"/>
        <w:jc w:val="both"/>
        <w:rPr>
          <w:lang w:eastAsia="es-AR"/>
        </w:rPr>
      </w:pPr>
      <w:bookmarkStart w:id="9" w:name="_Toc323564131"/>
      <w:r>
        <w:rPr>
          <w:lang w:eastAsia="es-AR"/>
        </w:rPr>
        <w:t>Objetivos</w:t>
      </w:r>
      <w:bookmarkEnd w:id="9"/>
    </w:p>
    <w:p w:rsidR="00592C56" w:rsidRDefault="00592C56" w:rsidP="00EF213A">
      <w:pPr>
        <w:pStyle w:val="Ttulo3"/>
        <w:ind w:left="360"/>
        <w:jc w:val="both"/>
        <w:rPr>
          <w:lang w:eastAsia="es-AR"/>
        </w:rPr>
      </w:pPr>
      <w:bookmarkStart w:id="10" w:name="_Toc323564132"/>
      <w:r>
        <w:rPr>
          <w:lang w:eastAsia="es-AR"/>
        </w:rPr>
        <w:t>Principal</w:t>
      </w:r>
      <w:bookmarkEnd w:id="10"/>
    </w:p>
    <w:p w:rsidR="00592C56" w:rsidRDefault="00EF213A" w:rsidP="00EF213A">
      <w:pPr>
        <w:pStyle w:val="Prrafodelista"/>
        <w:numPr>
          <w:ilvl w:val="0"/>
          <w:numId w:val="7"/>
        </w:numPr>
        <w:ind w:left="1080"/>
        <w:jc w:val="both"/>
      </w:pPr>
      <w:r>
        <w:t>Proveer</w:t>
      </w:r>
      <w:r w:rsidR="00592C56" w:rsidRPr="00592C56">
        <w:t xml:space="preserve"> a sus clientes con productos innovadores de la más alta calidad.</w:t>
      </w:r>
    </w:p>
    <w:p w:rsidR="00EA3401" w:rsidRDefault="00EA3401" w:rsidP="00EF213A">
      <w:pPr>
        <w:pStyle w:val="Ttulo3"/>
        <w:ind w:left="360"/>
      </w:pPr>
      <w:bookmarkStart w:id="11" w:name="_Toc323564133"/>
      <w:r>
        <w:t>Secundario</w:t>
      </w:r>
      <w:bookmarkEnd w:id="11"/>
    </w:p>
    <w:p w:rsidR="00A34188" w:rsidRDefault="00FB4920" w:rsidP="00EF213A">
      <w:pPr>
        <w:pStyle w:val="Prrafodelista"/>
        <w:numPr>
          <w:ilvl w:val="0"/>
          <w:numId w:val="6"/>
        </w:numPr>
        <w:ind w:left="1080"/>
        <w:jc w:val="both"/>
        <w:rPr>
          <w:lang w:eastAsia="es-AR"/>
        </w:rPr>
      </w:pPr>
      <w:r>
        <w:rPr>
          <w:lang w:eastAsia="es-AR"/>
        </w:rPr>
        <w:t xml:space="preserve">Consolidarse como el principal proveedor </w:t>
      </w:r>
      <w:r w:rsidR="004C66E5">
        <w:rPr>
          <w:lang w:eastAsia="es-AR"/>
        </w:rPr>
        <w:t>de insumos odontológicos de la región</w:t>
      </w:r>
      <w:r>
        <w:rPr>
          <w:lang w:eastAsia="es-AR"/>
        </w:rPr>
        <w:t>.</w:t>
      </w:r>
    </w:p>
    <w:p w:rsidR="00EF213A" w:rsidRDefault="00EF213A" w:rsidP="00EF213A">
      <w:pPr>
        <w:pStyle w:val="Prrafodelista"/>
        <w:numPr>
          <w:ilvl w:val="0"/>
          <w:numId w:val="6"/>
        </w:numPr>
        <w:ind w:left="1080"/>
        <w:jc w:val="both"/>
      </w:pPr>
      <w:r>
        <w:rPr>
          <w:lang w:eastAsia="es-AR"/>
        </w:rPr>
        <w:t>Brindar productos sanitarios</w:t>
      </w:r>
      <w:r w:rsidR="0072671B">
        <w:rPr>
          <w:lang w:eastAsia="es-AR"/>
        </w:rPr>
        <w:t xml:space="preserve"> de calidad, </w:t>
      </w:r>
      <w:r>
        <w:rPr>
          <w:lang w:eastAsia="es-AR"/>
        </w:rPr>
        <w:t xml:space="preserve">acorde a los estándares establecidos </w:t>
      </w:r>
      <w:r w:rsidRPr="00EF213A">
        <w:t>por  A.N.M.A.T.</w:t>
      </w:r>
      <w:r w:rsidR="00E6283A">
        <w:t xml:space="preserve"> (Administración Nacional de Medicamentos, Alimentos y Tecnología Médica).</w:t>
      </w:r>
    </w:p>
    <w:p w:rsidR="00475629" w:rsidRPr="00EF213A" w:rsidRDefault="00475629" w:rsidP="00EF213A">
      <w:pPr>
        <w:pStyle w:val="Prrafodelista"/>
        <w:numPr>
          <w:ilvl w:val="0"/>
          <w:numId w:val="6"/>
        </w:numPr>
        <w:ind w:left="1080"/>
        <w:jc w:val="both"/>
      </w:pPr>
      <w:r>
        <w:t>Proveer a la comunidad de Odontólogos las últimas novedades sobre nuevas técnicas y productos, a través de cursos de capacitación.</w:t>
      </w:r>
    </w:p>
    <w:p w:rsidR="00475629" w:rsidRDefault="00475629" w:rsidP="00EA3401">
      <w:pPr>
        <w:pStyle w:val="Ttulo2"/>
        <w:jc w:val="both"/>
        <w:rPr>
          <w:lang w:eastAsia="es-AR"/>
        </w:rPr>
      </w:pPr>
    </w:p>
    <w:p w:rsidR="00592C56" w:rsidRDefault="00592C56" w:rsidP="00EA3401">
      <w:pPr>
        <w:pStyle w:val="Ttulo2"/>
        <w:jc w:val="both"/>
        <w:rPr>
          <w:lang w:eastAsia="es-AR"/>
        </w:rPr>
      </w:pPr>
      <w:bookmarkStart w:id="12" w:name="_Toc323564134"/>
      <w:r>
        <w:rPr>
          <w:lang w:eastAsia="es-AR"/>
        </w:rPr>
        <w:t>Metas</w:t>
      </w:r>
      <w:bookmarkEnd w:id="12"/>
    </w:p>
    <w:p w:rsidR="00FB4920" w:rsidRDefault="00F063C2" w:rsidP="00F063C2">
      <w:pPr>
        <w:pStyle w:val="Prrafodelista"/>
        <w:numPr>
          <w:ilvl w:val="0"/>
          <w:numId w:val="4"/>
        </w:numPr>
        <w:jc w:val="both"/>
        <w:rPr>
          <w:lang w:eastAsia="es-AR"/>
        </w:rPr>
      </w:pPr>
      <w:r>
        <w:rPr>
          <w:lang w:eastAsia="es-AR"/>
        </w:rPr>
        <w:t>Lograr la satisfacción y conformidad de sus clientes</w:t>
      </w:r>
      <w:r w:rsidR="009A57A8">
        <w:rPr>
          <w:lang w:eastAsia="es-AR"/>
        </w:rPr>
        <w:t>, identificando sus necesidades y expectativas</w:t>
      </w:r>
      <w:r>
        <w:rPr>
          <w:lang w:eastAsia="es-AR"/>
        </w:rPr>
        <w:t>.</w:t>
      </w:r>
    </w:p>
    <w:p w:rsidR="009A57A8" w:rsidRDefault="009A57A8" w:rsidP="00F063C2">
      <w:pPr>
        <w:pStyle w:val="Prrafodelista"/>
        <w:numPr>
          <w:ilvl w:val="0"/>
          <w:numId w:val="4"/>
        </w:numPr>
        <w:jc w:val="both"/>
        <w:rPr>
          <w:lang w:eastAsia="es-AR"/>
        </w:rPr>
      </w:pPr>
      <w:r>
        <w:rPr>
          <w:lang w:eastAsia="es-AR"/>
        </w:rPr>
        <w:t>Responder a l</w:t>
      </w:r>
      <w:r w:rsidR="00C271E7">
        <w:rPr>
          <w:lang w:eastAsia="es-AR"/>
        </w:rPr>
        <w:t>as solicitudes de sus clientes en tiempo y forma</w:t>
      </w:r>
      <w:r>
        <w:rPr>
          <w:lang w:eastAsia="es-AR"/>
        </w:rPr>
        <w:t>.</w:t>
      </w:r>
    </w:p>
    <w:p w:rsidR="00F063C2" w:rsidRDefault="00F063C2" w:rsidP="009A57A8">
      <w:pPr>
        <w:pStyle w:val="Prrafodelista"/>
        <w:numPr>
          <w:ilvl w:val="0"/>
          <w:numId w:val="4"/>
        </w:numPr>
        <w:jc w:val="both"/>
        <w:rPr>
          <w:lang w:eastAsia="es-AR"/>
        </w:rPr>
      </w:pPr>
      <w:r>
        <w:rPr>
          <w:lang w:eastAsia="es-AR"/>
        </w:rPr>
        <w:t>Afianzar la posición de la empresa en el mercado regional.</w:t>
      </w:r>
    </w:p>
    <w:p w:rsidR="009A57A8" w:rsidRDefault="009A57A8" w:rsidP="009A57A8">
      <w:pPr>
        <w:pStyle w:val="Prrafodelista"/>
        <w:numPr>
          <w:ilvl w:val="0"/>
          <w:numId w:val="4"/>
        </w:numPr>
        <w:jc w:val="both"/>
        <w:rPr>
          <w:lang w:eastAsia="es-AR"/>
        </w:rPr>
      </w:pPr>
      <w:r>
        <w:rPr>
          <w:lang w:eastAsia="es-AR"/>
        </w:rPr>
        <w:t>Aumentar el nivel de ingresos por ventas.</w:t>
      </w:r>
    </w:p>
    <w:p w:rsidR="009A57A8" w:rsidRDefault="009A57A8" w:rsidP="009A57A8">
      <w:pPr>
        <w:pStyle w:val="Prrafodelista"/>
        <w:numPr>
          <w:ilvl w:val="0"/>
          <w:numId w:val="4"/>
        </w:numPr>
        <w:jc w:val="both"/>
        <w:rPr>
          <w:lang w:eastAsia="es-AR"/>
        </w:rPr>
      </w:pPr>
      <w:r>
        <w:rPr>
          <w:lang w:eastAsia="es-AR"/>
        </w:rPr>
        <w:t>Desarrollar planes estratégicos adaptables a las variaciones de</w:t>
      </w:r>
      <w:r w:rsidR="00C271E7">
        <w:rPr>
          <w:lang w:eastAsia="es-AR"/>
        </w:rPr>
        <w:t>l sector y que no se vean afectados por las amenazas del entorno</w:t>
      </w:r>
      <w:r>
        <w:rPr>
          <w:lang w:eastAsia="es-AR"/>
        </w:rPr>
        <w:t>.</w:t>
      </w:r>
    </w:p>
    <w:p w:rsidR="009A57A8" w:rsidRDefault="009A57A8" w:rsidP="009A57A8">
      <w:pPr>
        <w:pStyle w:val="Prrafodelista"/>
        <w:numPr>
          <w:ilvl w:val="0"/>
          <w:numId w:val="4"/>
        </w:numPr>
        <w:jc w:val="both"/>
        <w:rPr>
          <w:lang w:eastAsia="es-AR"/>
        </w:rPr>
      </w:pPr>
      <w:r>
        <w:rPr>
          <w:lang w:eastAsia="es-AR"/>
        </w:rPr>
        <w:t>Lograr un ambiente de trabajo armónico que permita la satisfacción</w:t>
      </w:r>
      <w:r w:rsidR="00C271E7">
        <w:rPr>
          <w:lang w:eastAsia="es-AR"/>
        </w:rPr>
        <w:t xml:space="preserve"> y el crecimiento personal de los integrantes de la organización</w:t>
      </w:r>
      <w:r>
        <w:rPr>
          <w:lang w:eastAsia="es-AR"/>
        </w:rPr>
        <w:t>.</w:t>
      </w:r>
    </w:p>
    <w:p w:rsidR="00C271E7" w:rsidRDefault="009A57A8" w:rsidP="00C271E7">
      <w:pPr>
        <w:pStyle w:val="Prrafodelista"/>
        <w:numPr>
          <w:ilvl w:val="0"/>
          <w:numId w:val="4"/>
        </w:numPr>
        <w:jc w:val="both"/>
        <w:rPr>
          <w:lang w:eastAsia="es-AR"/>
        </w:rPr>
      </w:pPr>
      <w:r>
        <w:rPr>
          <w:lang w:eastAsia="es-AR"/>
        </w:rPr>
        <w:t>Explorar fortalezas organizacionales y convertirlas en oportunidades de negocios.</w:t>
      </w:r>
    </w:p>
    <w:p w:rsidR="00654BAF" w:rsidRPr="009A57A8" w:rsidRDefault="00654BAF" w:rsidP="00C271E7">
      <w:pPr>
        <w:pStyle w:val="Prrafodelista"/>
        <w:numPr>
          <w:ilvl w:val="0"/>
          <w:numId w:val="4"/>
        </w:numPr>
        <w:jc w:val="both"/>
        <w:rPr>
          <w:lang w:eastAsia="es-AR"/>
        </w:rPr>
      </w:pPr>
      <w:r>
        <w:rPr>
          <w:lang w:eastAsia="es-AR"/>
        </w:rPr>
        <w:t>Lograr una participación activa en la comunidad odontológica.</w:t>
      </w:r>
    </w:p>
    <w:p w:rsidR="00C271E7" w:rsidRDefault="00C271E7" w:rsidP="00EA3401">
      <w:pPr>
        <w:pStyle w:val="Ttulo2"/>
        <w:jc w:val="both"/>
        <w:rPr>
          <w:lang w:eastAsia="es-AR"/>
        </w:rPr>
      </w:pPr>
    </w:p>
    <w:p w:rsidR="00592C56" w:rsidRDefault="00592C56" w:rsidP="00EA3401">
      <w:pPr>
        <w:pStyle w:val="Ttulo2"/>
        <w:jc w:val="both"/>
        <w:rPr>
          <w:lang w:eastAsia="es-AR"/>
        </w:rPr>
      </w:pPr>
      <w:bookmarkStart w:id="13" w:name="_Toc323564135"/>
      <w:r>
        <w:rPr>
          <w:lang w:eastAsia="es-AR"/>
        </w:rPr>
        <w:t>Factores de éxito</w:t>
      </w:r>
      <w:bookmarkEnd w:id="13"/>
    </w:p>
    <w:p w:rsidR="00625A3C" w:rsidRDefault="00625A3C" w:rsidP="00EA3401">
      <w:pPr>
        <w:pStyle w:val="Ttulo2"/>
        <w:jc w:val="both"/>
        <w:rPr>
          <w:lang w:eastAsia="es-AR"/>
        </w:rPr>
      </w:pPr>
    </w:p>
    <w:p w:rsidR="00625A3C" w:rsidRDefault="00625A3C" w:rsidP="00EA3401">
      <w:pPr>
        <w:jc w:val="both"/>
        <w:rPr>
          <w:rFonts w:asciiTheme="majorHAnsi" w:eastAsiaTheme="majorEastAsia" w:hAnsiTheme="majorHAnsi" w:cstheme="majorBidi"/>
          <w:b/>
          <w:bCs/>
          <w:color w:val="4F81BD" w:themeColor="accent1"/>
          <w:sz w:val="26"/>
          <w:szCs w:val="26"/>
          <w:lang w:eastAsia="es-AR"/>
        </w:rPr>
      </w:pPr>
      <w:r>
        <w:rPr>
          <w:lang w:eastAsia="es-AR"/>
        </w:rPr>
        <w:br w:type="page"/>
      </w:r>
    </w:p>
    <w:p w:rsidR="00737415" w:rsidRDefault="00737415" w:rsidP="00EA3401">
      <w:pPr>
        <w:pStyle w:val="Ttulo2"/>
        <w:jc w:val="both"/>
        <w:rPr>
          <w:lang w:eastAsia="es-AR"/>
        </w:rPr>
        <w:sectPr w:rsidR="00737415" w:rsidSect="007F14EF">
          <w:headerReference w:type="default" r:id="rId11"/>
          <w:footerReference w:type="default" r:id="rId12"/>
          <w:pgSz w:w="11907" w:h="16840" w:code="9"/>
          <w:pgMar w:top="1417" w:right="1275" w:bottom="1417" w:left="1701" w:header="567" w:footer="709" w:gutter="0"/>
          <w:cols w:space="708"/>
          <w:titlePg/>
          <w:docGrid w:linePitch="360"/>
        </w:sectPr>
      </w:pPr>
    </w:p>
    <w:p w:rsidR="00592C56" w:rsidRDefault="00592C56" w:rsidP="00EA3401">
      <w:pPr>
        <w:pStyle w:val="Ttulo2"/>
        <w:jc w:val="both"/>
        <w:rPr>
          <w:lang w:eastAsia="es-AR"/>
        </w:rPr>
      </w:pPr>
      <w:bookmarkStart w:id="14" w:name="_Toc323564136"/>
      <w:r>
        <w:rPr>
          <w:lang w:eastAsia="es-AR"/>
        </w:rPr>
        <w:t>Organigrama</w:t>
      </w:r>
      <w:bookmarkEnd w:id="14"/>
    </w:p>
    <w:p w:rsidR="00D21B36" w:rsidRDefault="005F49F1" w:rsidP="00EA3401">
      <w:pPr>
        <w:jc w:val="both"/>
        <w:rPr>
          <w:lang w:eastAsia="es-AR"/>
        </w:rPr>
      </w:pPr>
      <w:r>
        <w:rPr>
          <w:lang w:eastAsia="es-AR"/>
        </w:rPr>
        <w:t xml:space="preserve">A continuación se presenta el organigrama de la empresa, donde se pone de manifiesto cómo está conformada la estructura organizacional de la misma. </w:t>
      </w:r>
    </w:p>
    <w:p w:rsidR="00737415" w:rsidRDefault="001B5F76" w:rsidP="00EA3401">
      <w:pPr>
        <w:jc w:val="both"/>
        <w:rPr>
          <w:rFonts w:asciiTheme="majorHAnsi" w:eastAsiaTheme="majorEastAsia" w:hAnsiTheme="majorHAnsi" w:cstheme="majorBidi"/>
          <w:b/>
          <w:bCs/>
          <w:color w:val="4F81BD" w:themeColor="accent1"/>
          <w:sz w:val="26"/>
          <w:szCs w:val="26"/>
          <w:lang w:eastAsia="es-AR"/>
        </w:rPr>
      </w:pPr>
      <w:r w:rsidRPr="001B5F76">
        <w:rPr>
          <w:noProof/>
        </w:rPr>
        <w:pict>
          <v:shapetype id="_x0000_t202" coordsize="21600,21600" o:spt="202" path="m,l,21600r21600,l21600,xe">
            <v:stroke joinstyle="miter"/>
            <v:path gradientshapeok="t" o:connecttype="rect"/>
          </v:shapetype>
          <v:shape id="_x0000_s1051" type="#_x0000_t202" style="position:absolute;left:0;text-align:left;margin-left:-55.25pt;margin-top:311.45pt;width:798pt;height:.05pt;z-index:251662336" stroked="f">
            <v:textbox style="mso-next-textbox:#_x0000_s1051;mso-fit-shape-to-text:t" inset="0,0,0,0">
              <w:txbxContent>
                <w:p w:rsidR="00CD695C" w:rsidRPr="00B150DB" w:rsidRDefault="00CD695C" w:rsidP="005B28C1">
                  <w:pPr>
                    <w:pStyle w:val="Epgrafe"/>
                    <w:rPr>
                      <w:noProof/>
                    </w:rPr>
                  </w:pPr>
                  <w:r>
                    <w:t xml:space="preserve">Fig. </w:t>
                  </w:r>
                  <w:fldSimple w:instr=" SEQ Fig. \* ARABIC ">
                    <w:r>
                      <w:rPr>
                        <w:noProof/>
                      </w:rPr>
                      <w:t>2</w:t>
                    </w:r>
                  </w:fldSimple>
                  <w:r>
                    <w:t xml:space="preserve"> - Organigrama de la Empresa</w:t>
                  </w:r>
                </w:p>
              </w:txbxContent>
            </v:textbox>
            <w10:wrap type="square"/>
          </v:shape>
        </w:pict>
      </w:r>
      <w:r w:rsidR="005F49F1">
        <w:rPr>
          <w:noProof/>
          <w:lang w:val="es-ES" w:eastAsia="es-E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0134600" cy="3488055"/>
            <wp:effectExtent l="1905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10134600" cy="3488055"/>
                    </a:xfrm>
                    <a:prstGeom prst="rect">
                      <a:avLst/>
                    </a:prstGeom>
                    <a:noFill/>
                    <a:ln w="9525">
                      <a:noFill/>
                      <a:miter lim="800000"/>
                      <a:headEnd/>
                      <a:tailEnd/>
                    </a:ln>
                  </pic:spPr>
                </pic:pic>
              </a:graphicData>
            </a:graphic>
          </wp:anchor>
        </w:drawing>
      </w:r>
      <w:r w:rsidR="00737415">
        <w:rPr>
          <w:lang w:eastAsia="es-AR"/>
        </w:rPr>
        <w:br w:type="page"/>
      </w:r>
    </w:p>
    <w:p w:rsidR="00737415" w:rsidRDefault="00737415" w:rsidP="00EA3401">
      <w:pPr>
        <w:pStyle w:val="Ttulo2"/>
        <w:jc w:val="both"/>
        <w:rPr>
          <w:lang w:eastAsia="es-AR"/>
        </w:rPr>
        <w:sectPr w:rsidR="00737415" w:rsidSect="00737415">
          <w:headerReference w:type="first" r:id="rId14"/>
          <w:footerReference w:type="first" r:id="rId15"/>
          <w:pgSz w:w="16840" w:h="11907" w:orient="landscape" w:code="9"/>
          <w:pgMar w:top="1701" w:right="1418" w:bottom="1276" w:left="1701" w:header="567" w:footer="709" w:gutter="0"/>
          <w:cols w:space="708"/>
          <w:titlePg/>
          <w:docGrid w:linePitch="360"/>
        </w:sectPr>
      </w:pPr>
    </w:p>
    <w:p w:rsidR="006E1BA5" w:rsidRDefault="00592C56" w:rsidP="00EA3401">
      <w:pPr>
        <w:pStyle w:val="Ttulo2"/>
        <w:jc w:val="both"/>
        <w:rPr>
          <w:lang w:eastAsia="es-AR"/>
        </w:rPr>
      </w:pPr>
      <w:bookmarkStart w:id="15" w:name="_Toc323564137"/>
      <w:r>
        <w:rPr>
          <w:lang w:eastAsia="es-AR"/>
        </w:rPr>
        <w:t xml:space="preserve">Matriz </w:t>
      </w:r>
      <w:proofErr w:type="spellStart"/>
      <w:r>
        <w:rPr>
          <w:lang w:eastAsia="es-AR"/>
        </w:rPr>
        <w:t>Foda</w:t>
      </w:r>
      <w:bookmarkEnd w:id="15"/>
      <w:proofErr w:type="spellEnd"/>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79"/>
        <w:gridCol w:w="4452"/>
      </w:tblGrid>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shd w:val="solid" w:color="9FC5E8" w:fill="9FC5E8"/>
            <w:tcMar>
              <w:top w:w="100" w:type="dxa"/>
              <w:left w:w="100" w:type="dxa"/>
              <w:bottom w:w="100" w:type="dxa"/>
              <w:right w:w="100" w:type="dxa"/>
            </w:tcMar>
            <w:vAlign w:val="center"/>
          </w:tcPr>
          <w:p w:rsidR="00DD1F83" w:rsidRDefault="00DD1F83" w:rsidP="00CD695C">
            <w:pPr>
              <w:spacing w:after="0" w:line="240" w:lineRule="auto"/>
              <w:jc w:val="center"/>
            </w:pPr>
            <w:r>
              <w:rPr>
                <w:b/>
                <w:bCs/>
                <w:sz w:val="20"/>
                <w:szCs w:val="20"/>
              </w:rPr>
              <w:t>Análisis Interno</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vAlign w:val="center"/>
          </w:tcPr>
          <w:p w:rsidR="00DD1F83" w:rsidRDefault="00DD1F83" w:rsidP="00CD695C">
            <w:pPr>
              <w:spacing w:after="0" w:line="240" w:lineRule="auto"/>
              <w:jc w:val="center"/>
            </w:pPr>
            <w:r>
              <w:rPr>
                <w:b/>
                <w:bCs/>
                <w:sz w:val="20"/>
                <w:szCs w:val="20"/>
              </w:rPr>
              <w:t>Análisis Externo</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Fortalezas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Oportunidades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F1. La empresa cuenta con un equipo altamente especializado en la venta de insumos odontológicos.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F2. Amplia cartera de clientes. La empresa cuenta con una amplia variedad de clase de clientes, desde pequeños minoristas (generalmente estudiantes de odontología y profesionales particulares) hasta mayoristas con gran volumen de ventas.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F3. Comercialización de una amplia variedad de productos de calidad y de marcas reconocidas en el sector, de origen nacional e internacional.</w:t>
            </w:r>
          </w:p>
          <w:p w:rsidR="00DD1F83" w:rsidRPr="00907AF3" w:rsidRDefault="00DD1F83" w:rsidP="008526DE">
            <w:pPr>
              <w:spacing w:after="0" w:line="240" w:lineRule="auto"/>
              <w:jc w:val="both"/>
              <w:rPr>
                <w:szCs w:val="20"/>
              </w:rPr>
            </w:pPr>
          </w:p>
          <w:p w:rsidR="00881241" w:rsidRDefault="00DD1F83" w:rsidP="00881241">
            <w:pPr>
              <w:spacing w:after="0" w:line="240" w:lineRule="auto"/>
              <w:jc w:val="both"/>
              <w:rPr>
                <w:szCs w:val="20"/>
              </w:rPr>
            </w:pPr>
            <w:r w:rsidRPr="00907AF3">
              <w:rPr>
                <w:szCs w:val="20"/>
              </w:rPr>
              <w:t xml:space="preserve">F4. La empresa se encuentra habilitada por A.N.M.A.T. (Administración Nacional de Medicamentos, Alimentos y Tecnología Médica) para la producción de insumos. </w:t>
            </w:r>
          </w:p>
          <w:p w:rsidR="00881241" w:rsidRDefault="00881241" w:rsidP="00881241">
            <w:pPr>
              <w:spacing w:after="0" w:line="240" w:lineRule="auto"/>
              <w:jc w:val="both"/>
              <w:rPr>
                <w:szCs w:val="20"/>
              </w:rPr>
            </w:pPr>
          </w:p>
          <w:p w:rsidR="00DD1F83" w:rsidRPr="00907AF3" w:rsidRDefault="00881241" w:rsidP="00881241">
            <w:pPr>
              <w:spacing w:after="0" w:line="240" w:lineRule="auto"/>
              <w:jc w:val="both"/>
              <w:rPr>
                <w:szCs w:val="20"/>
              </w:rPr>
            </w:pPr>
            <w:r>
              <w:rPr>
                <w:szCs w:val="20"/>
              </w:rPr>
              <w:t>F5. C</w:t>
            </w:r>
            <w:r w:rsidR="00DD1F83" w:rsidRPr="00907AF3">
              <w:rPr>
                <w:szCs w:val="20"/>
              </w:rPr>
              <w:t>uenta con la Certificación de Buenas Prácticas de Fabric</w:t>
            </w:r>
            <w:r w:rsidR="00D64217">
              <w:rPr>
                <w:szCs w:val="20"/>
              </w:rPr>
              <w:t>ación de Productos Médicos</w:t>
            </w:r>
            <w:r w:rsidR="00DD1F83" w:rsidRPr="00907AF3">
              <w:rPr>
                <w:szCs w:val="20"/>
              </w:rPr>
              <w:t xml:space="preserve"> expedido por GMC MERCOSUR (Grupo Mercado Común).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O1. El lanzamiento de un nuevo producto por parte de alguna de las marcas que la empresa comercializa.</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O2. La empresa cuenta con el reconocimiento de sus clientes y proveedores.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O3. Respecto a la competencia en la región, no existen gran cantidad de comercios dedicados a la comercialización de productos odontológicos.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O4. El domicilio de la empresa se ubica en un sector estratégico: frente a la FOR (Facultad de Odontología de Rosario), donde la mayoría de los estudiantes realizan la compra de productos odontológicos para el desarrollo de sus trabajos prácticos.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Debilidades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center"/>
              <w:rPr>
                <w:b/>
              </w:rPr>
            </w:pPr>
            <w:r w:rsidRPr="00907AF3">
              <w:rPr>
                <w:b/>
                <w:szCs w:val="20"/>
              </w:rPr>
              <w:t>Amenazas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D1. El desarrollo y difusión de promociones sobre productos se hace mediante la distribución de folletos o vía E-mail. Respecto a este último medio de distribución, la empresa ha notado que algunos clientes no responden de forma favorable a los mismos.</w:t>
            </w:r>
          </w:p>
          <w:p w:rsidR="00DD1F83" w:rsidRPr="00907AF3" w:rsidRDefault="00DD1F83" w:rsidP="008526DE">
            <w:pPr>
              <w:spacing w:after="0" w:line="240" w:lineRule="auto"/>
              <w:jc w:val="both"/>
              <w:rPr>
                <w:szCs w:val="20"/>
              </w:rPr>
            </w:pPr>
          </w:p>
          <w:p w:rsidR="00DD1F83" w:rsidRPr="00907AF3" w:rsidRDefault="00DD1F83" w:rsidP="00991339">
            <w:pPr>
              <w:spacing w:after="0" w:line="240" w:lineRule="auto"/>
              <w:jc w:val="both"/>
              <w:rPr>
                <w:szCs w:val="20"/>
              </w:rPr>
            </w:pPr>
            <w:r w:rsidRPr="00907AF3">
              <w:rPr>
                <w:szCs w:val="20"/>
              </w:rPr>
              <w:t xml:space="preserve">D2. </w:t>
            </w:r>
            <w:r w:rsidR="00867950">
              <w:rPr>
                <w:szCs w:val="20"/>
              </w:rPr>
              <w:t>Algunos productos nacionales que la empresa ofrece en lugar de los importados (no disponibles debido a las trabas a las importaciones) no cuentan con buena recepción</w:t>
            </w:r>
            <w:r w:rsidR="00991339">
              <w:rPr>
                <w:szCs w:val="20"/>
              </w:rPr>
              <w:t xml:space="preserve"> por parte de los clientes</w:t>
            </w:r>
            <w:r w:rsidR="00867950">
              <w:rPr>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1F83" w:rsidRPr="00907AF3" w:rsidRDefault="00DD1F83" w:rsidP="008526DE">
            <w:pPr>
              <w:spacing w:after="0" w:line="240" w:lineRule="auto"/>
              <w:jc w:val="both"/>
            </w:pPr>
            <w:r w:rsidRPr="00907AF3">
              <w:rPr>
                <w:szCs w:val="20"/>
              </w:rPr>
              <w:t>A1. El bloqueo aduanero a las importaciones, que actualmente genera problemas de abastecimiento con cierto tipo de productos importados.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A2. Nuevas disposiciones fiscales que supongan un incremento de los impuestos relacionados a la actividad del sector y que como consecuencia reflejen un aumento del precio de los productos.</w:t>
            </w:r>
          </w:p>
          <w:p w:rsidR="00DD1F83" w:rsidRPr="00907AF3" w:rsidRDefault="00DD1F83" w:rsidP="008526DE">
            <w:pPr>
              <w:spacing w:after="0" w:line="240" w:lineRule="auto"/>
              <w:jc w:val="both"/>
              <w:rPr>
                <w:szCs w:val="20"/>
              </w:rPr>
            </w:pPr>
          </w:p>
          <w:p w:rsidR="00DD1F83" w:rsidRPr="00907AF3" w:rsidRDefault="00DD1F83" w:rsidP="008526DE">
            <w:pPr>
              <w:spacing w:after="0" w:line="240" w:lineRule="auto"/>
              <w:jc w:val="both"/>
              <w:rPr>
                <w:szCs w:val="20"/>
              </w:rPr>
            </w:pPr>
            <w:r w:rsidRPr="00907AF3">
              <w:rPr>
                <w:szCs w:val="20"/>
              </w:rPr>
              <w:t xml:space="preserve">A3. La apertura de un nuevo comercio dedicado a la comercialización de productos odontológicos supone un cambio estratégico para apalear la situación y generar una alta </w:t>
            </w:r>
            <w:proofErr w:type="spellStart"/>
            <w:r w:rsidRPr="00907AF3">
              <w:rPr>
                <w:szCs w:val="20"/>
              </w:rPr>
              <w:t>fidelización</w:t>
            </w:r>
            <w:proofErr w:type="spellEnd"/>
            <w:r w:rsidRPr="00907AF3">
              <w:rPr>
                <w:szCs w:val="20"/>
              </w:rPr>
              <w:t xml:space="preserve"> con los clientes actuales.</w:t>
            </w:r>
          </w:p>
        </w:tc>
      </w:tr>
    </w:tbl>
    <w:p w:rsidR="006E1BA5" w:rsidRPr="006E1BA5" w:rsidRDefault="006E1BA5" w:rsidP="00EA3401">
      <w:pPr>
        <w:jc w:val="both"/>
        <w:rPr>
          <w:lang w:eastAsia="es-AR"/>
        </w:rPr>
      </w:pPr>
    </w:p>
    <w:p w:rsidR="006E1BA5" w:rsidRDefault="006E1BA5" w:rsidP="00EA3401">
      <w:pPr>
        <w:pStyle w:val="Ttulo2"/>
        <w:jc w:val="both"/>
        <w:rPr>
          <w:lang w:eastAsia="es-AR"/>
        </w:rPr>
      </w:pPr>
      <w:bookmarkStart w:id="16" w:name="_Toc323564138"/>
      <w:r>
        <w:rPr>
          <w:lang w:eastAsia="es-AR"/>
        </w:rPr>
        <w:t>Análisis de los principales procesos</w:t>
      </w:r>
      <w:bookmarkEnd w:id="16"/>
    </w:p>
    <w:p w:rsidR="00006588" w:rsidRDefault="00006588" w:rsidP="00006588">
      <w:pPr>
        <w:rPr>
          <w:lang w:eastAsia="es-AR"/>
        </w:rPr>
      </w:pPr>
    </w:p>
    <w:p w:rsidR="00006588" w:rsidRPr="00006588" w:rsidRDefault="00006588" w:rsidP="00006588">
      <w:pPr>
        <w:rPr>
          <w:lang w:eastAsia="es-AR"/>
        </w:rPr>
      </w:pPr>
    </w:p>
    <w:p w:rsidR="006E1BA5" w:rsidRDefault="006E1BA5" w:rsidP="00EA3401">
      <w:pPr>
        <w:jc w:val="both"/>
        <w:rPr>
          <w:lang w:eastAsia="es-AR"/>
        </w:rPr>
      </w:pPr>
    </w:p>
    <w:p w:rsidR="00EA3401" w:rsidRDefault="00EA3401" w:rsidP="00D02F24">
      <w:pPr>
        <w:pStyle w:val="Ttulo1"/>
        <w:rPr>
          <w:lang w:eastAsia="es-AR"/>
        </w:rPr>
      </w:pPr>
      <w:bookmarkStart w:id="17" w:name="_Toc323564139"/>
      <w:r>
        <w:rPr>
          <w:lang w:eastAsia="es-AR"/>
        </w:rPr>
        <w:t>Análisis de Problemas</w:t>
      </w:r>
      <w:bookmarkEnd w:id="17"/>
    </w:p>
    <w:p w:rsidR="00C61A70" w:rsidRPr="00C61A70" w:rsidRDefault="00C61A70" w:rsidP="00DD1F83">
      <w:pPr>
        <w:jc w:val="both"/>
        <w:rPr>
          <w:rFonts w:ascii="Times New Roman" w:hAnsi="Times New Roman" w:cs="Times New Roman"/>
          <w:sz w:val="27"/>
          <w:szCs w:val="27"/>
          <w:lang w:val="es-ES" w:eastAsia="es-ES"/>
        </w:rPr>
      </w:pPr>
      <w:r w:rsidRPr="00C61A70">
        <w:rPr>
          <w:lang w:val="es-ES" w:eastAsia="es-ES"/>
        </w:rPr>
        <w:t xml:space="preserve">Actualmente, la difusión de ofertas de productos se destina a todos los clientes de la empresa en forma masiva y sin realizar un criterio de selección por intereses o necesidades de los mismos. Esto provoca que gran parte de las ofertas sean rechazadas o desatendidas, o bien consideradas como </w:t>
      </w:r>
      <w:proofErr w:type="spellStart"/>
      <w:r w:rsidRPr="00C61A70">
        <w:rPr>
          <w:i/>
          <w:iCs/>
          <w:lang w:val="es-ES" w:eastAsia="es-ES"/>
        </w:rPr>
        <w:t>Spam</w:t>
      </w:r>
      <w:proofErr w:type="spellEnd"/>
      <w:r w:rsidRPr="00C61A70">
        <w:rPr>
          <w:i/>
          <w:iCs/>
          <w:lang w:val="es-ES" w:eastAsia="es-ES"/>
        </w:rPr>
        <w:t xml:space="preserve"> </w:t>
      </w:r>
      <w:r w:rsidRPr="00C61A70">
        <w:rPr>
          <w:lang w:val="es-ES" w:eastAsia="es-ES"/>
        </w:rPr>
        <w:t xml:space="preserve">por sus destinatarios, dado que no son recibidas por el público correcto. Por ejemplo un odontólogo especializado en endodoncia </w:t>
      </w:r>
      <w:r>
        <w:rPr>
          <w:rStyle w:val="Refdenotaalpie"/>
          <w:lang w:val="es-ES" w:eastAsia="es-ES"/>
        </w:rPr>
        <w:footnoteReference w:id="1"/>
      </w:r>
      <w:r>
        <w:rPr>
          <w:lang w:val="es-ES" w:eastAsia="es-ES"/>
        </w:rPr>
        <w:t xml:space="preserve"> </w:t>
      </w:r>
      <w:r w:rsidRPr="00C61A70">
        <w:rPr>
          <w:lang w:val="es-ES" w:eastAsia="es-ES"/>
        </w:rPr>
        <w:t xml:space="preserve">y no especializado en </w:t>
      </w:r>
      <w:proofErr w:type="spellStart"/>
      <w:r w:rsidRPr="00C61A70">
        <w:rPr>
          <w:lang w:val="es-ES" w:eastAsia="es-ES"/>
        </w:rPr>
        <w:t>implantología</w:t>
      </w:r>
      <w:proofErr w:type="spellEnd"/>
      <w:r w:rsidRPr="00C61A70">
        <w:rPr>
          <w:lang w:val="es-ES" w:eastAsia="es-ES"/>
        </w:rPr>
        <w:t xml:space="preserve"> oral</w:t>
      </w:r>
      <w:r>
        <w:rPr>
          <w:rStyle w:val="Refdenotaalpie"/>
          <w:lang w:val="es-ES" w:eastAsia="es-ES"/>
        </w:rPr>
        <w:footnoteReference w:id="2"/>
      </w:r>
      <w:r>
        <w:rPr>
          <w:lang w:val="es-ES" w:eastAsia="es-ES"/>
        </w:rPr>
        <w:t xml:space="preserve"> </w:t>
      </w:r>
      <w:r w:rsidRPr="00C61A70">
        <w:rPr>
          <w:lang w:val="es-ES" w:eastAsia="es-ES"/>
        </w:rPr>
        <w:t>no desea recibir o no le brinda mayor importancia a las ofertas sobre productos de implantes.</w:t>
      </w:r>
    </w:p>
    <w:p w:rsidR="00C61A70" w:rsidRPr="00C61A70" w:rsidRDefault="00C61A70" w:rsidP="00DD1F83">
      <w:pPr>
        <w:jc w:val="both"/>
        <w:rPr>
          <w:rFonts w:ascii="Times New Roman" w:hAnsi="Times New Roman" w:cs="Times New Roman"/>
          <w:sz w:val="27"/>
          <w:szCs w:val="27"/>
          <w:lang w:val="es-ES" w:eastAsia="es-ES"/>
        </w:rPr>
      </w:pPr>
      <w:r w:rsidRPr="00C61A70">
        <w:rPr>
          <w:lang w:val="es-ES" w:eastAsia="es-ES"/>
        </w:rPr>
        <w:t>Dado que el sistema actual de la empresa presenta un módulo de gestión de clientes integrado, a la vez que, con el fin de agilizar las operaciones, dicho módulo no presenta características asociadas a los intereses y/o consumo de sus clientes, se hace necesario el desarrollo de un sistema que permita efectuar la relación entre la demanda de productos (obtenida a partir de su historial de compras) junto con el posible interés que el cliente pueda llegar a tener sobre el lanzamiento de una nueva oferta.</w:t>
      </w:r>
    </w:p>
    <w:p w:rsidR="00C61A70" w:rsidRPr="00D02F24" w:rsidRDefault="00C61A70" w:rsidP="00DD1F83">
      <w:pPr>
        <w:jc w:val="both"/>
        <w:rPr>
          <w:lang w:val="es-ES" w:eastAsia="es-ES"/>
        </w:rPr>
      </w:pPr>
      <w:r w:rsidRPr="00C61A70">
        <w:rPr>
          <w:lang w:val="es-ES" w:eastAsia="es-ES"/>
        </w:rPr>
        <w:t>Por otro lado, la aplicación de la solución de software que se busca implementar permitirá que la División de Marketing pueda efectuar un correcto análisis estratégico con la información obtenida a partir de los reportes que el sistema podrá emitir, antes de efectuar el lanzamiento de una nueva oferta.</w:t>
      </w:r>
    </w:p>
    <w:p w:rsidR="00D02F24" w:rsidRDefault="00D02F24" w:rsidP="00D02F24">
      <w:pPr>
        <w:jc w:val="both"/>
        <w:rPr>
          <w:lang w:val="es-ES" w:eastAsia="es-ES"/>
        </w:rPr>
      </w:pPr>
      <w:r w:rsidRPr="00D02F24">
        <w:rPr>
          <w:lang w:val="es-ES" w:eastAsia="es-ES"/>
        </w:rPr>
        <w:t>A continuación se presenta el Árbol de problemas que resume la situación de</w:t>
      </w:r>
      <w:r>
        <w:rPr>
          <w:lang w:val="es-ES" w:eastAsia="es-ES"/>
        </w:rPr>
        <w:t>s</w:t>
      </w:r>
      <w:r w:rsidRPr="00D02F24">
        <w:rPr>
          <w:lang w:val="es-ES" w:eastAsia="es-ES"/>
        </w:rPr>
        <w:t>crita en este apartado</w:t>
      </w:r>
      <w:r>
        <w:rPr>
          <w:lang w:val="es-ES" w:eastAsia="es-ES"/>
        </w:rPr>
        <w:t>.</w:t>
      </w:r>
    </w:p>
    <w:p w:rsidR="00D02F24" w:rsidRDefault="00D02F24" w:rsidP="00D02F24">
      <w:pPr>
        <w:pStyle w:val="Ttulo2"/>
      </w:pPr>
      <w:r>
        <w:br w:type="column"/>
      </w:r>
    </w:p>
    <w:p w:rsidR="00D02F24" w:rsidRDefault="00D02F24" w:rsidP="00D02F24">
      <w:pPr>
        <w:pStyle w:val="Ttulo2"/>
      </w:pPr>
    </w:p>
    <w:p w:rsidR="00D02F24" w:rsidRPr="00D02F24" w:rsidRDefault="00D02F24" w:rsidP="00D02F24">
      <w:pPr>
        <w:pStyle w:val="Ttulo2"/>
      </w:pPr>
      <w:r>
        <w:rPr>
          <w:noProof/>
          <w:lang w:val="es-ES" w:eastAsia="es-ES"/>
        </w:rPr>
        <w:drawing>
          <wp:anchor distT="0" distB="0" distL="114300" distR="114300" simplePos="0" relativeHeight="251663360" behindDoc="1" locked="0" layoutInCell="1" allowOverlap="1">
            <wp:simplePos x="0" y="0"/>
            <wp:positionH relativeFrom="column">
              <wp:posOffset>-451485</wp:posOffset>
            </wp:positionH>
            <wp:positionV relativeFrom="paragraph">
              <wp:posOffset>443230</wp:posOffset>
            </wp:positionV>
            <wp:extent cx="6629400" cy="4010025"/>
            <wp:effectExtent l="19050" t="0" r="0" b="0"/>
            <wp:wrapThrough wrapText="bothSides">
              <wp:wrapPolygon edited="0">
                <wp:start x="-62" y="0"/>
                <wp:lineTo x="-62" y="21549"/>
                <wp:lineTo x="21600" y="21549"/>
                <wp:lineTo x="21600" y="0"/>
                <wp:lineTo x="-62" y="0"/>
              </wp:wrapPolygon>
            </wp:wrapThrough>
            <wp:docPr id="9" name="Imagen 2" descr="https://lh3.googleusercontent.com/aURP0UeGCnQtBNyBHzCCuX7biQMAyoBIUK4iOyQzTDmpeknqJT-wi6kYPhkxQZWV7r94gXgFXV7x714sQD-8GqTIL0mxNDopdTaa6nf2POkRYhJB0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URP0UeGCnQtBNyBHzCCuX7biQMAyoBIUK4iOyQzTDmpeknqJT-wi6kYPhkxQZWV7r94gXgFXV7x714sQD-8GqTIL0mxNDopdTaa6nf2POkRYhJB0yM"/>
                    <pic:cNvPicPr>
                      <a:picLocks noChangeAspect="1" noChangeArrowheads="1"/>
                    </pic:cNvPicPr>
                  </pic:nvPicPr>
                  <pic:blipFill>
                    <a:blip r:embed="rId16" cstate="print"/>
                    <a:srcRect/>
                    <a:stretch>
                      <a:fillRect/>
                    </a:stretch>
                  </pic:blipFill>
                  <pic:spPr bwMode="auto">
                    <a:xfrm>
                      <a:off x="0" y="0"/>
                      <a:ext cx="6629400" cy="4010025"/>
                    </a:xfrm>
                    <a:prstGeom prst="rect">
                      <a:avLst/>
                    </a:prstGeom>
                    <a:noFill/>
                    <a:ln w="9525">
                      <a:noFill/>
                      <a:miter lim="800000"/>
                      <a:headEnd/>
                      <a:tailEnd/>
                    </a:ln>
                  </pic:spPr>
                </pic:pic>
              </a:graphicData>
            </a:graphic>
          </wp:anchor>
        </w:drawing>
      </w:r>
      <w:bookmarkStart w:id="18" w:name="_Toc323564140"/>
      <w:r w:rsidRPr="00D02F24">
        <w:t>Árbol de Problemas</w:t>
      </w:r>
      <w:bookmarkEnd w:id="18"/>
    </w:p>
    <w:p w:rsidR="00D02F24" w:rsidRDefault="00D02F24" w:rsidP="00D02F24">
      <w:pPr>
        <w:rPr>
          <w:color w:val="000000"/>
          <w:sz w:val="27"/>
          <w:szCs w:val="27"/>
        </w:rPr>
      </w:pPr>
      <w:r>
        <w:rPr>
          <w:color w:val="000000"/>
          <w:sz w:val="27"/>
          <w:szCs w:val="27"/>
        </w:rPr>
        <w:br/>
      </w:r>
      <w:r>
        <w:rPr>
          <w:color w:val="000000"/>
          <w:sz w:val="27"/>
          <w:szCs w:val="27"/>
        </w:rPr>
        <w:br/>
      </w:r>
      <w:r>
        <w:rPr>
          <w:color w:val="000000"/>
          <w:sz w:val="27"/>
          <w:szCs w:val="27"/>
        </w:rPr>
        <w:br/>
      </w:r>
    </w:p>
    <w:p w:rsidR="00D02F24" w:rsidRPr="00D02F24" w:rsidRDefault="00D02F24" w:rsidP="00D02F24">
      <w:pPr>
        <w:pStyle w:val="Ttulo1"/>
        <w:rPr>
          <w:szCs w:val="27"/>
        </w:rPr>
      </w:pPr>
      <w:r>
        <w:br w:type="column"/>
      </w:r>
      <w:bookmarkStart w:id="19" w:name="_Toc323564141"/>
      <w:r w:rsidRPr="00D02F24">
        <w:t>Análisis de Objetivos</w:t>
      </w:r>
      <w:bookmarkEnd w:id="19"/>
    </w:p>
    <w:p w:rsidR="00D02F24" w:rsidRPr="00D02F24" w:rsidRDefault="00D02F24" w:rsidP="00D02F24">
      <w:pPr>
        <w:jc w:val="both"/>
        <w:rPr>
          <w:lang w:val="es-ES" w:eastAsia="es-ES"/>
        </w:rPr>
      </w:pPr>
      <w:r w:rsidRPr="00D02F24">
        <w:rPr>
          <w:lang w:val="es-ES" w:eastAsia="es-ES"/>
        </w:rPr>
        <w:t xml:space="preserve">A continuación se presentará el análisis de objetivos, plasmado en el siguiente “Árbol de Objetivos”. Para el desarrollo del mismo se toma como eje central la problemática descrita en el punto anterior: “Análisis de Problemas”. </w:t>
      </w:r>
    </w:p>
    <w:p w:rsidR="00D02F24" w:rsidRDefault="00D02F24" w:rsidP="00D02F24">
      <w:pPr>
        <w:pStyle w:val="Ttulo2"/>
      </w:pPr>
    </w:p>
    <w:p w:rsidR="00D02F24" w:rsidRDefault="00D02F24" w:rsidP="00D02F24">
      <w:pPr>
        <w:pStyle w:val="Ttulo2"/>
      </w:pPr>
    </w:p>
    <w:p w:rsidR="00D02F24" w:rsidRDefault="00D02F24" w:rsidP="00D02F24">
      <w:pPr>
        <w:pStyle w:val="Ttulo2"/>
      </w:pPr>
      <w:r>
        <w:rPr>
          <w:noProof/>
          <w:lang w:val="es-ES" w:eastAsia="es-ES"/>
        </w:rPr>
        <w:drawing>
          <wp:anchor distT="0" distB="0" distL="114300" distR="114300" simplePos="0" relativeHeight="251664384" behindDoc="0" locked="0" layoutInCell="1" allowOverlap="1">
            <wp:simplePos x="0" y="0"/>
            <wp:positionH relativeFrom="column">
              <wp:posOffset>-508635</wp:posOffset>
            </wp:positionH>
            <wp:positionV relativeFrom="paragraph">
              <wp:posOffset>468630</wp:posOffset>
            </wp:positionV>
            <wp:extent cx="6629400" cy="4010025"/>
            <wp:effectExtent l="19050" t="0" r="0" b="0"/>
            <wp:wrapThrough wrapText="bothSides">
              <wp:wrapPolygon edited="0">
                <wp:start x="-62" y="0"/>
                <wp:lineTo x="-62" y="21549"/>
                <wp:lineTo x="21600" y="21549"/>
                <wp:lineTo x="21600" y="0"/>
                <wp:lineTo x="-62" y="0"/>
              </wp:wrapPolygon>
            </wp:wrapThrough>
            <wp:docPr id="8" name="Imagen 3" descr="https://lh4.googleusercontent.com/e27ppP6IiDluUcdOCJm_8PBJUgMOpswfyS4M7MkPdjGnJ-p1y3NgGXNPicakj7Qt5Q9Lg_0H_9sarR7qN073yA9frjtNKdPmAWLYcTqkMz45Dyks0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27ppP6IiDluUcdOCJm_8PBJUgMOpswfyS4M7MkPdjGnJ-p1y3NgGXNPicakj7Qt5Q9Lg_0H_9sarR7qN073yA9frjtNKdPmAWLYcTqkMz45Dyks0FI"/>
                    <pic:cNvPicPr>
                      <a:picLocks noChangeAspect="1" noChangeArrowheads="1"/>
                    </pic:cNvPicPr>
                  </pic:nvPicPr>
                  <pic:blipFill>
                    <a:blip r:embed="rId17" cstate="print"/>
                    <a:srcRect/>
                    <a:stretch>
                      <a:fillRect/>
                    </a:stretch>
                  </pic:blipFill>
                  <pic:spPr bwMode="auto">
                    <a:xfrm>
                      <a:off x="0" y="0"/>
                      <a:ext cx="6629400" cy="4010025"/>
                    </a:xfrm>
                    <a:prstGeom prst="rect">
                      <a:avLst/>
                    </a:prstGeom>
                    <a:noFill/>
                    <a:ln w="9525">
                      <a:noFill/>
                      <a:miter lim="800000"/>
                      <a:headEnd/>
                      <a:tailEnd/>
                    </a:ln>
                  </pic:spPr>
                </pic:pic>
              </a:graphicData>
            </a:graphic>
          </wp:anchor>
        </w:drawing>
      </w:r>
      <w:bookmarkStart w:id="20" w:name="_Toc323564142"/>
      <w:r>
        <w:t>Árbol de Objetivos</w:t>
      </w:r>
      <w:bookmarkEnd w:id="20"/>
    </w:p>
    <w:p w:rsidR="00D02F24" w:rsidRDefault="00D02F24" w:rsidP="00D02F24">
      <w:pPr>
        <w:pStyle w:val="NormalWeb"/>
        <w:spacing w:before="0" w:beforeAutospacing="0" w:after="0" w:afterAutospacing="0"/>
        <w:jc w:val="both"/>
        <w:rPr>
          <w:color w:val="000000"/>
          <w:sz w:val="27"/>
          <w:szCs w:val="27"/>
        </w:rPr>
      </w:pPr>
    </w:p>
    <w:p w:rsidR="00D02F24" w:rsidRPr="00D02F24" w:rsidRDefault="00D02F24" w:rsidP="00D02F24">
      <w:pPr>
        <w:jc w:val="both"/>
        <w:rPr>
          <w:lang w:val="es-ES" w:eastAsia="es-ES"/>
        </w:rPr>
      </w:pPr>
    </w:p>
    <w:p w:rsidR="00C61A70" w:rsidRDefault="00C61A70">
      <w:pPr>
        <w:rPr>
          <w:rFonts w:asciiTheme="majorHAnsi" w:eastAsiaTheme="majorEastAsia" w:hAnsiTheme="majorHAnsi" w:cstheme="majorBidi"/>
          <w:b/>
          <w:bCs/>
          <w:color w:val="365F91" w:themeColor="accent1" w:themeShade="BF"/>
          <w:sz w:val="28"/>
          <w:szCs w:val="28"/>
          <w:lang w:val="es-ES" w:eastAsia="es-AR"/>
        </w:rPr>
      </w:pPr>
      <w:r>
        <w:rPr>
          <w:lang w:val="es-ES" w:eastAsia="es-AR"/>
        </w:rPr>
        <w:br w:type="page"/>
      </w:r>
    </w:p>
    <w:p w:rsidR="00EA3401" w:rsidRDefault="00EA3401" w:rsidP="00EA3401">
      <w:pPr>
        <w:pStyle w:val="Ttulo1"/>
        <w:jc w:val="both"/>
        <w:rPr>
          <w:lang w:eastAsia="es-AR"/>
        </w:rPr>
      </w:pPr>
      <w:bookmarkStart w:id="21" w:name="_Toc323564143"/>
      <w:r>
        <w:rPr>
          <w:lang w:eastAsia="es-AR"/>
        </w:rPr>
        <w:t>Resumen de apostadores y usuarios</w:t>
      </w:r>
      <w:bookmarkEnd w:id="21"/>
    </w:p>
    <w:p w:rsidR="00DD1F83" w:rsidRDefault="00DD1F83" w:rsidP="00DD1F83">
      <w:pPr>
        <w:spacing w:line="240" w:lineRule="auto"/>
        <w:jc w:val="both"/>
        <w:rPr>
          <w:u w:val="single"/>
        </w:rPr>
      </w:pPr>
      <w:r>
        <w:rPr>
          <w:u w:val="single"/>
        </w:rPr>
        <w:t>Apostadores</w:t>
      </w:r>
    </w:p>
    <w:p w:rsidR="00DD1F83" w:rsidRDefault="00DD1F83" w:rsidP="00DD1F83">
      <w:pPr>
        <w:numPr>
          <w:ilvl w:val="0"/>
          <w:numId w:val="11"/>
        </w:numPr>
        <w:tabs>
          <w:tab w:val="num" w:pos="720"/>
        </w:tabs>
        <w:spacing w:after="0" w:line="240" w:lineRule="auto"/>
        <w:jc w:val="both"/>
      </w:pPr>
      <w:r>
        <w:t>Gerente General</w:t>
      </w:r>
    </w:p>
    <w:p w:rsidR="00DD1F83" w:rsidRDefault="00DD1F83" w:rsidP="00DD1F83">
      <w:pPr>
        <w:numPr>
          <w:ilvl w:val="0"/>
          <w:numId w:val="11"/>
        </w:numPr>
        <w:tabs>
          <w:tab w:val="num" w:pos="720"/>
        </w:tabs>
        <w:spacing w:after="0"/>
        <w:jc w:val="both"/>
      </w:pPr>
      <w:r>
        <w:t>Responsable División Contable</w:t>
      </w:r>
    </w:p>
    <w:p w:rsidR="00DD1F83" w:rsidRDefault="00DD1F83" w:rsidP="00DD1F83">
      <w:pPr>
        <w:spacing w:line="240" w:lineRule="auto"/>
        <w:jc w:val="both"/>
      </w:pPr>
    </w:p>
    <w:p w:rsidR="00DD1F83" w:rsidRDefault="00DD1F83" w:rsidP="00DD1F83">
      <w:pPr>
        <w:spacing w:line="240" w:lineRule="auto"/>
        <w:jc w:val="both"/>
        <w:rPr>
          <w:u w:val="single"/>
        </w:rPr>
      </w:pPr>
      <w:r>
        <w:rPr>
          <w:u w:val="single"/>
        </w:rPr>
        <w:t>Usuarios</w:t>
      </w:r>
    </w:p>
    <w:p w:rsidR="00DD1F83" w:rsidRDefault="00DD1F83" w:rsidP="00DD1F83">
      <w:pPr>
        <w:numPr>
          <w:ilvl w:val="0"/>
          <w:numId w:val="12"/>
        </w:numPr>
        <w:tabs>
          <w:tab w:val="num" w:pos="720"/>
        </w:tabs>
        <w:spacing w:after="0" w:line="240" w:lineRule="auto"/>
        <w:jc w:val="both"/>
      </w:pPr>
      <w:r>
        <w:t>Vendedores Zonales</w:t>
      </w:r>
    </w:p>
    <w:p w:rsidR="00DD1F83" w:rsidRDefault="00DD1F83" w:rsidP="00DD1F83">
      <w:pPr>
        <w:numPr>
          <w:ilvl w:val="0"/>
          <w:numId w:val="12"/>
        </w:numPr>
        <w:tabs>
          <w:tab w:val="num" w:pos="720"/>
        </w:tabs>
        <w:spacing w:after="0" w:line="240" w:lineRule="auto"/>
        <w:jc w:val="both"/>
      </w:pPr>
      <w:r>
        <w:t>Responsable División Marketing y Registros</w:t>
      </w:r>
    </w:p>
    <w:p w:rsidR="00DD1F83" w:rsidRDefault="00DD1F83" w:rsidP="00DD1F83">
      <w:pPr>
        <w:numPr>
          <w:ilvl w:val="0"/>
          <w:numId w:val="12"/>
        </w:numPr>
        <w:tabs>
          <w:tab w:val="num" w:pos="720"/>
        </w:tabs>
        <w:spacing w:after="0" w:line="240" w:lineRule="auto"/>
        <w:jc w:val="both"/>
      </w:pPr>
      <w:r>
        <w:t>Clientes</w:t>
      </w:r>
    </w:p>
    <w:p w:rsidR="00DD1F83" w:rsidRPr="00DD1F83" w:rsidRDefault="00DD1F83" w:rsidP="00DD1F83">
      <w:pPr>
        <w:rPr>
          <w:lang w:eastAsia="es-AR"/>
        </w:rPr>
      </w:pPr>
    </w:p>
    <w:p w:rsidR="00EA3401" w:rsidRDefault="00DD1F83" w:rsidP="00EA3401">
      <w:pPr>
        <w:pStyle w:val="Ttulo1"/>
        <w:jc w:val="both"/>
        <w:rPr>
          <w:lang w:eastAsia="es-AR"/>
        </w:rPr>
      </w:pPr>
      <w:r>
        <w:rPr>
          <w:lang w:eastAsia="es-AR"/>
        </w:rPr>
        <w:br w:type="column"/>
      </w:r>
      <w:bookmarkStart w:id="22" w:name="_Toc323564144"/>
      <w:r w:rsidR="00EA3401">
        <w:rPr>
          <w:lang w:eastAsia="es-AR"/>
        </w:rPr>
        <w:t>Propuesta de alternativas de solución</w:t>
      </w:r>
      <w:bookmarkEnd w:id="22"/>
    </w:p>
    <w:p w:rsidR="00DD1F83" w:rsidRDefault="00DD1F83" w:rsidP="00DD1F83">
      <w:pPr>
        <w:pStyle w:val="Ttulo2"/>
        <w:spacing w:line="240" w:lineRule="auto"/>
      </w:pPr>
      <w:bookmarkStart w:id="23" w:name="_Toc323564145"/>
      <w:r>
        <w:t>Alternativa 1: Sistema de Seguimiento de Clientes</w:t>
      </w:r>
      <w:bookmarkEnd w:id="23"/>
    </w:p>
    <w:p w:rsidR="00DD1F83" w:rsidRDefault="00DD1F83" w:rsidP="00DD1F83">
      <w:pPr>
        <w:spacing w:line="240" w:lineRule="auto"/>
      </w:pPr>
      <w:r>
        <w:t xml:space="preserve">(Ver punto </w:t>
      </w:r>
      <w:hyperlink w:anchor="abstract" w:history="1">
        <w:proofErr w:type="spellStart"/>
        <w:r w:rsidRPr="00DD1F83">
          <w:rPr>
            <w:rStyle w:val="Hipervnculo"/>
          </w:rPr>
          <w:t>Abstract</w:t>
        </w:r>
        <w:proofErr w:type="spellEnd"/>
      </w:hyperlink>
      <w:r>
        <w:t xml:space="preserve"> del presente documento)</w:t>
      </w:r>
    </w:p>
    <w:p w:rsidR="00DD1F83" w:rsidRDefault="00DD1F83" w:rsidP="00DD1F83">
      <w:pPr>
        <w:pStyle w:val="Ttulo2"/>
        <w:spacing w:before="360" w:after="80"/>
        <w:jc w:val="both"/>
      </w:pPr>
      <w:bookmarkStart w:id="24" w:name="h.kxufpjtp5xy2"/>
      <w:bookmarkEnd w:id="24"/>
    </w:p>
    <w:p w:rsidR="00DD1F83" w:rsidRDefault="00DD1F83" w:rsidP="00DD1F83">
      <w:pPr>
        <w:pStyle w:val="Ttulo2"/>
        <w:spacing w:before="360" w:after="80"/>
        <w:jc w:val="both"/>
      </w:pPr>
      <w:bookmarkStart w:id="25" w:name="h.gzwehwdojo9a"/>
      <w:bookmarkStart w:id="26" w:name="_Toc323564146"/>
      <w:bookmarkEnd w:id="25"/>
      <w:r>
        <w:t>Alternativa 2: Actualización del módulo de Gestión de Clientes y Seguimiento de los mismos</w:t>
      </w:r>
      <w:bookmarkEnd w:id="26"/>
    </w:p>
    <w:p w:rsidR="00DD1F83" w:rsidRDefault="00DD1F83" w:rsidP="00DD1F83">
      <w:pPr>
        <w:spacing w:line="240" w:lineRule="auto"/>
        <w:jc w:val="both"/>
      </w:pPr>
      <w:r>
        <w:t xml:space="preserve">ABSTRACT: Implica la actualización del módulo de Gestión de Clientes que actualmente presenta el sistema de la empresa. La operación incluye la adición de una lista de intereses al formulario de alta de clientes que deberá ser completada al momento de realizar el registro de un nuevo cliente. </w:t>
      </w:r>
    </w:p>
    <w:p w:rsidR="00DD1F83" w:rsidRDefault="00DD1F83" w:rsidP="00DD1F83">
      <w:pPr>
        <w:spacing w:line="240" w:lineRule="auto"/>
        <w:jc w:val="both"/>
      </w:pPr>
      <w:r>
        <w:t xml:space="preserve">También contempla la realización de una encuesta de áreas de interés, </w:t>
      </w:r>
      <w:proofErr w:type="spellStart"/>
      <w:r>
        <w:t>via</w:t>
      </w:r>
      <w:proofErr w:type="spellEnd"/>
      <w:r>
        <w:t xml:space="preserve"> mail, aplicada a los clientes registrados con anterioridad a la implementación de dicha alternativa.</w:t>
      </w:r>
    </w:p>
    <w:p w:rsidR="00DD1F83" w:rsidRDefault="00DD1F83" w:rsidP="00DD1F83">
      <w:pPr>
        <w:spacing w:line="240" w:lineRule="auto"/>
        <w:jc w:val="both"/>
      </w:pPr>
      <w:r>
        <w:t>El seguimiento de clientes se realizará mediante la consulta de las áreas de interés que éstos definan, ya sea cuando completen la encuesta electrónica o bien al momento de registrarse como nuevos clientes de la empresa. Esto permite que, al momento de definir una nueva oferta, se pueda destinar la misma al público correcto, es decir, hacia aquellos profesionales que puedan llegar a presentar interés sobre la misma.</w:t>
      </w:r>
    </w:p>
    <w:p w:rsidR="00DD1F83" w:rsidRDefault="00DD1F83" w:rsidP="00DD1F83">
      <w:pPr>
        <w:spacing w:line="240" w:lineRule="auto"/>
        <w:jc w:val="both"/>
      </w:pPr>
      <w:r>
        <w:t>Respecto a los recursos, tanto tecnológicos como humanos, necesarios para el desarrollo e implementación de la alternativa propuesta, son los aquellos con los cuales actualmente cuenta la organización.</w:t>
      </w:r>
    </w:p>
    <w:p w:rsidR="00DD1F83" w:rsidRDefault="00DD1F83" w:rsidP="00DD1F83">
      <w:pPr>
        <w:spacing w:line="240" w:lineRule="auto"/>
        <w:jc w:val="both"/>
      </w:pPr>
    </w:p>
    <w:p w:rsidR="00DD1F83" w:rsidRDefault="00DD1F83" w:rsidP="00DD1F83">
      <w:pPr>
        <w:spacing w:line="240" w:lineRule="auto"/>
        <w:jc w:val="both"/>
        <w:rPr>
          <w:u w:val="single"/>
        </w:rPr>
      </w:pPr>
      <w:r>
        <w:rPr>
          <w:u w:val="single"/>
        </w:rPr>
        <w:t xml:space="preserve">Funciones </w:t>
      </w:r>
      <w:proofErr w:type="spellStart"/>
      <w:r>
        <w:rPr>
          <w:u w:val="single"/>
        </w:rPr>
        <w:t>Incluídas</w:t>
      </w:r>
      <w:proofErr w:type="spellEnd"/>
      <w:r>
        <w:t>:</w:t>
      </w:r>
    </w:p>
    <w:p w:rsidR="00DD1F83" w:rsidRDefault="00DD1F83" w:rsidP="00DD1F83">
      <w:pPr>
        <w:numPr>
          <w:ilvl w:val="0"/>
          <w:numId w:val="9"/>
        </w:numPr>
        <w:tabs>
          <w:tab w:val="num" w:pos="720"/>
        </w:tabs>
        <w:spacing w:after="0" w:line="240" w:lineRule="auto"/>
        <w:jc w:val="both"/>
      </w:pPr>
      <w:proofErr w:type="spellStart"/>
      <w:r>
        <w:t>Encuestra</w:t>
      </w:r>
      <w:proofErr w:type="spellEnd"/>
      <w:r>
        <w:t xml:space="preserve"> electrónica vía mail y obtención de resultados</w:t>
      </w:r>
    </w:p>
    <w:p w:rsidR="00DD1F83" w:rsidRDefault="00DD1F83" w:rsidP="00DD1F83">
      <w:pPr>
        <w:numPr>
          <w:ilvl w:val="0"/>
          <w:numId w:val="9"/>
        </w:numPr>
        <w:tabs>
          <w:tab w:val="num" w:pos="720"/>
        </w:tabs>
        <w:spacing w:after="0" w:line="240" w:lineRule="auto"/>
        <w:jc w:val="both"/>
      </w:pPr>
      <w:r>
        <w:t>Actualización de la información de cada cliente</w:t>
      </w:r>
    </w:p>
    <w:p w:rsidR="00DD1F83" w:rsidRDefault="00DD1F83" w:rsidP="00DD1F83">
      <w:pPr>
        <w:numPr>
          <w:ilvl w:val="0"/>
          <w:numId w:val="9"/>
        </w:numPr>
        <w:tabs>
          <w:tab w:val="num" w:pos="720"/>
        </w:tabs>
        <w:spacing w:after="0"/>
        <w:jc w:val="both"/>
      </w:pPr>
      <w:r>
        <w:t>Gestión de Clientes (Altas, Bajas, Modificaciones y Consultas)</w:t>
      </w:r>
    </w:p>
    <w:p w:rsidR="00DD1F83" w:rsidRDefault="00DD1F83" w:rsidP="00DD1F83">
      <w:pPr>
        <w:numPr>
          <w:ilvl w:val="0"/>
          <w:numId w:val="9"/>
        </w:numPr>
        <w:tabs>
          <w:tab w:val="num" w:pos="720"/>
        </w:tabs>
        <w:spacing w:after="0"/>
        <w:jc w:val="both"/>
      </w:pPr>
      <w:r>
        <w:t>Elaboración de informes</w:t>
      </w:r>
    </w:p>
    <w:p w:rsidR="00DD1F83" w:rsidRDefault="00DD1F83" w:rsidP="00DD1F83">
      <w:pPr>
        <w:numPr>
          <w:ilvl w:val="0"/>
          <w:numId w:val="9"/>
        </w:numPr>
        <w:tabs>
          <w:tab w:val="num" w:pos="720"/>
        </w:tabs>
        <w:spacing w:after="0"/>
        <w:jc w:val="both"/>
      </w:pPr>
      <w:r>
        <w:t>Elaboración automática de ofertas personalizadas</w:t>
      </w:r>
    </w:p>
    <w:p w:rsidR="00DD1F83" w:rsidRDefault="00DD1F83" w:rsidP="00DD1F83">
      <w:pPr>
        <w:spacing w:after="0"/>
        <w:jc w:val="both"/>
      </w:pPr>
    </w:p>
    <w:p w:rsidR="00DD1F83" w:rsidRDefault="00DD1F83" w:rsidP="00DD1F83">
      <w:pPr>
        <w:spacing w:after="0" w:line="240" w:lineRule="auto"/>
        <w:jc w:val="both"/>
      </w:pPr>
      <w:r>
        <w:t xml:space="preserve"> </w:t>
      </w:r>
    </w:p>
    <w:p w:rsidR="00DD1F83" w:rsidRDefault="00DD1F83" w:rsidP="00DD1F83">
      <w:pPr>
        <w:spacing w:after="0"/>
        <w:jc w:val="both"/>
        <w:rPr>
          <w:u w:val="single"/>
        </w:rPr>
      </w:pPr>
      <w:r>
        <w:rPr>
          <w:u w:val="single"/>
        </w:rPr>
        <w:t>Funciones excluidas</w:t>
      </w:r>
      <w:r>
        <w:t>:</w:t>
      </w:r>
    </w:p>
    <w:p w:rsidR="00DD1F83" w:rsidRDefault="00DD1F83" w:rsidP="00DD1F83">
      <w:pPr>
        <w:numPr>
          <w:ilvl w:val="0"/>
          <w:numId w:val="10"/>
        </w:numPr>
        <w:tabs>
          <w:tab w:val="num" w:pos="720"/>
        </w:tabs>
        <w:spacing w:after="0"/>
        <w:jc w:val="both"/>
      </w:pPr>
      <w:r>
        <w:t>Procesos contables/financieros</w:t>
      </w:r>
    </w:p>
    <w:p w:rsidR="00DD1F83" w:rsidRDefault="00DD1F83" w:rsidP="00DD1F83">
      <w:pPr>
        <w:numPr>
          <w:ilvl w:val="0"/>
          <w:numId w:val="10"/>
        </w:numPr>
        <w:tabs>
          <w:tab w:val="num" w:pos="720"/>
        </w:tabs>
        <w:spacing w:after="0"/>
        <w:jc w:val="both"/>
      </w:pPr>
      <w:r>
        <w:t>Gestión de productos</w:t>
      </w:r>
    </w:p>
    <w:p w:rsidR="00DD1F83" w:rsidRPr="00DD1F83" w:rsidRDefault="00DD1F83" w:rsidP="00DD1F83">
      <w:pPr>
        <w:rPr>
          <w:lang w:eastAsia="es-AR"/>
        </w:rPr>
      </w:pPr>
    </w:p>
    <w:p w:rsidR="00EA3401" w:rsidRDefault="00DD1F83" w:rsidP="00EA3401">
      <w:pPr>
        <w:pStyle w:val="Ttulo1"/>
        <w:jc w:val="both"/>
        <w:rPr>
          <w:lang w:eastAsia="es-AR"/>
        </w:rPr>
      </w:pPr>
      <w:r>
        <w:rPr>
          <w:lang w:eastAsia="es-AR"/>
        </w:rPr>
        <w:br w:type="column"/>
      </w:r>
      <w:bookmarkStart w:id="27" w:name="_Toc323564147"/>
      <w:r w:rsidR="00EA3401">
        <w:rPr>
          <w:lang w:eastAsia="es-AR"/>
        </w:rPr>
        <w:t>Comparación de propuestas</w:t>
      </w:r>
      <w:bookmarkEnd w:id="27"/>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9"/>
        <w:gridCol w:w="4373"/>
        <w:gridCol w:w="3349"/>
      </w:tblGrid>
      <w:tr w:rsidR="00DD1F83" w:rsidTr="00CD695C">
        <w:trPr>
          <w:trHeight w:val="420"/>
        </w:trPr>
        <w:tc>
          <w:tcPr>
            <w:tcW w:w="0" w:type="auto"/>
            <w:tcBorders>
              <w:top w:val="single" w:sz="8" w:space="0" w:color="000000"/>
              <w:left w:val="single" w:sz="8" w:space="0" w:color="000000"/>
              <w:bottom w:val="single" w:sz="8" w:space="0" w:color="000000"/>
              <w:right w:val="single" w:sz="8" w:space="0" w:color="000000"/>
            </w:tcBorders>
            <w:shd w:val="solid" w:color="F3F3F3" w:fill="F3F3F3"/>
            <w:tcMar>
              <w:top w:w="100" w:type="dxa"/>
              <w:left w:w="100" w:type="dxa"/>
              <w:bottom w:w="100" w:type="dxa"/>
              <w:right w:w="100" w:type="dxa"/>
            </w:tcMar>
            <w:vAlign w:val="center"/>
          </w:tcPr>
          <w:p w:rsidR="00DD1F83" w:rsidRDefault="00DD1F83" w:rsidP="00CD695C">
            <w:pPr>
              <w:spacing w:after="0" w:line="240" w:lineRule="auto"/>
              <w:jc w:val="center"/>
            </w:pPr>
            <w:r>
              <w:rPr>
                <w:b/>
                <w:bCs/>
                <w:sz w:val="24"/>
                <w:szCs w:val="24"/>
              </w:rPr>
              <w:t>Alternativa</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vAlign w:val="center"/>
          </w:tcPr>
          <w:p w:rsidR="00DD1F83" w:rsidRDefault="00DD1F83" w:rsidP="00CD695C">
            <w:pPr>
              <w:spacing w:after="0" w:line="240" w:lineRule="auto"/>
              <w:jc w:val="center"/>
            </w:pPr>
            <w:r>
              <w:rPr>
                <w:b/>
                <w:bCs/>
              </w:rPr>
              <w:t>Sistema de Seguimiento de Clientes</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vAlign w:val="center"/>
          </w:tcPr>
          <w:p w:rsidR="00DD1F83" w:rsidRDefault="00DD1F83" w:rsidP="00CD695C">
            <w:pPr>
              <w:spacing w:after="0" w:line="240" w:lineRule="auto"/>
              <w:jc w:val="center"/>
            </w:pPr>
            <w:r>
              <w:rPr>
                <w:b/>
                <w:bCs/>
              </w:rPr>
              <w:t>Actualización del módulo de Gestión de Clientes y Seguimiento de los mismos</w:t>
            </w: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vAlign w:val="center"/>
          </w:tcPr>
          <w:p w:rsidR="00DD1F83" w:rsidRDefault="00DD1F83" w:rsidP="00CD695C">
            <w:pPr>
              <w:spacing w:line="240" w:lineRule="auto"/>
              <w:jc w:val="center"/>
            </w:pPr>
            <w:r>
              <w:rPr>
                <w:b/>
                <w:bCs/>
                <w:sz w:val="24"/>
                <w:szCs w:val="24"/>
              </w:rPr>
              <w:t>Ventajas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Efectúa un análisis del historial de demandas de cada cliente y ayuda a determinar patrones de consumo basados en sus compras.</w:t>
            </w:r>
          </w:p>
          <w:p w:rsidR="00DD1F83" w:rsidRDefault="00DD1F83" w:rsidP="008526DE">
            <w:pPr>
              <w:spacing w:line="240" w:lineRule="auto"/>
              <w:jc w:val="both"/>
            </w:pPr>
            <w:r>
              <w:t>Obtención de informes con mas niveles de detalles y definidos por los usuarios correspondientes.</w:t>
            </w:r>
          </w:p>
          <w:p w:rsidR="00DD1F83" w:rsidRDefault="00DD1F83" w:rsidP="008526DE">
            <w:pPr>
              <w:spacing w:line="240" w:lineRule="auto"/>
              <w:jc w:val="both"/>
            </w:pPr>
            <w:r>
              <w:t>No realiza cambios en los sistemas que actualmente se encuentran en funcionamiento en la empresa.</w:t>
            </w:r>
          </w:p>
          <w:p w:rsidR="00DD1F83" w:rsidRDefault="00DD1F83" w:rsidP="008526DE">
            <w:pPr>
              <w:spacing w:line="240" w:lineRule="auto"/>
              <w:jc w:val="both"/>
            </w:pPr>
            <w:r>
              <w:t>Uso de aplicaciones móviles para la captura de pedidos realizada por cada vendedor zonal.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Integración al sistema actual.</w:t>
            </w:r>
          </w:p>
          <w:p w:rsidR="00DD1F83" w:rsidRDefault="00DD1F83" w:rsidP="008526DE">
            <w:pPr>
              <w:spacing w:line="240" w:lineRule="auto"/>
              <w:jc w:val="both"/>
            </w:pPr>
            <w:r>
              <w:t>Tiempos de procesamiento bajos.</w:t>
            </w:r>
          </w:p>
          <w:p w:rsidR="00DD1F83" w:rsidRDefault="00DD1F83" w:rsidP="008526DE">
            <w:pPr>
              <w:spacing w:line="240" w:lineRule="auto"/>
              <w:jc w:val="both"/>
            </w:pPr>
            <w:r>
              <w:t>Bajo costo.</w:t>
            </w:r>
          </w:p>
          <w:p w:rsidR="00DD1F83" w:rsidRDefault="00DD1F83" w:rsidP="008526DE">
            <w:pPr>
              <w:spacing w:line="240" w:lineRule="auto"/>
              <w:jc w:val="both"/>
            </w:pPr>
          </w:p>
        </w:tc>
      </w:tr>
      <w:tr w:rsidR="00DD1F83" w:rsidTr="008526DE">
        <w:trPr>
          <w:trHeight w:val="420"/>
        </w:trPr>
        <w:tc>
          <w:tcPr>
            <w:tcW w:w="0" w:type="auto"/>
            <w:tcBorders>
              <w:top w:val="single" w:sz="8" w:space="0" w:color="000000"/>
              <w:left w:val="single" w:sz="8" w:space="0" w:color="000000"/>
              <w:bottom w:val="single" w:sz="8" w:space="0" w:color="000000"/>
              <w:right w:val="single" w:sz="8" w:space="0" w:color="000000"/>
            </w:tcBorders>
            <w:shd w:val="solid" w:color="F4CCCC" w:fill="F4CCCC"/>
            <w:tcMar>
              <w:top w:w="100" w:type="dxa"/>
              <w:left w:w="100" w:type="dxa"/>
              <w:bottom w:w="100" w:type="dxa"/>
              <w:right w:w="100" w:type="dxa"/>
            </w:tcMar>
            <w:vAlign w:val="center"/>
          </w:tcPr>
          <w:p w:rsidR="00DD1F83" w:rsidRDefault="00DD1F83" w:rsidP="00CD695C">
            <w:pPr>
              <w:spacing w:line="240" w:lineRule="auto"/>
              <w:jc w:val="center"/>
            </w:pPr>
            <w:r>
              <w:rPr>
                <w:b/>
                <w:bCs/>
                <w:sz w:val="24"/>
                <w:szCs w:val="24"/>
              </w:rPr>
              <w:t>Desventajas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La información que el sistema deberá manipular se presenta en diversas fuentes de datos (</w:t>
            </w:r>
            <w:proofErr w:type="spellStart"/>
            <w:r>
              <w:t>backups</w:t>
            </w:r>
            <w:proofErr w:type="spellEnd"/>
            <w:r>
              <w:t xml:space="preserve"> de bases de datos, archivos de diferentes formatos y bases de datos actuales) y en grandes volúmenes, lo que requerirá tiempos de procesamiento elevados.</w:t>
            </w:r>
          </w:p>
          <w:p w:rsidR="00DD1F83" w:rsidRDefault="00DD1F83" w:rsidP="008526DE">
            <w:pPr>
              <w:spacing w:line="240" w:lineRule="auto"/>
              <w:jc w:val="both"/>
            </w:pPr>
            <w:r>
              <w:t>Deberá asegurarse una correcta gestión de la confidencialidad de la información mediante el establecimiento de correctos mecanismos de seguridad.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DD1F83" w:rsidRDefault="00DD1F83" w:rsidP="008526DE">
            <w:pPr>
              <w:spacing w:line="240" w:lineRule="auto"/>
              <w:jc w:val="both"/>
            </w:pPr>
            <w:r>
              <w:t>Su implementación implica la modificación del módulo de Gestión de Clientes que presenta el sistema que actualmente se utiliza en la organización.</w:t>
            </w:r>
          </w:p>
          <w:p w:rsidR="00DD1F83" w:rsidRDefault="00DD1F83" w:rsidP="008526DE">
            <w:pPr>
              <w:spacing w:line="240" w:lineRule="auto"/>
              <w:jc w:val="both"/>
            </w:pPr>
            <w:r>
              <w:t>Existe el riesgo de que las encuestas electrónicas no sean respondidas en su totalidad por los clientes.</w:t>
            </w:r>
          </w:p>
          <w:p w:rsidR="00DD1F83" w:rsidRDefault="00DD1F83" w:rsidP="008526DE">
            <w:pPr>
              <w:spacing w:line="240" w:lineRule="auto"/>
              <w:jc w:val="both"/>
            </w:pPr>
            <w:r>
              <w:t>La definición de áreas de interés es un proceso complejo y muchos clientes no tienen una idea clara de los mismos.</w:t>
            </w:r>
          </w:p>
          <w:p w:rsidR="00DD1F83" w:rsidRDefault="00DD1F83" w:rsidP="008526DE">
            <w:pPr>
              <w:spacing w:line="240" w:lineRule="auto"/>
              <w:jc w:val="both"/>
            </w:pPr>
            <w:r>
              <w:t>No contempla la información del historial de demandas de cada cliente por lo cual la generación de informes y el envío de ofertas no se basan en patrones de consumo reales.</w:t>
            </w:r>
          </w:p>
        </w:tc>
      </w:tr>
    </w:tbl>
    <w:p w:rsidR="00DD1F83" w:rsidRPr="00DD1F83" w:rsidRDefault="00DD1F83" w:rsidP="00DD1F83">
      <w:pPr>
        <w:rPr>
          <w:lang w:eastAsia="es-AR"/>
        </w:rPr>
      </w:pPr>
    </w:p>
    <w:p w:rsidR="00922819" w:rsidRDefault="00922819" w:rsidP="00EA3401">
      <w:pPr>
        <w:pStyle w:val="Ttulo1"/>
        <w:jc w:val="both"/>
        <w:rPr>
          <w:lang w:eastAsia="es-AR"/>
        </w:rPr>
      </w:pPr>
    </w:p>
    <w:p w:rsidR="00922819" w:rsidRDefault="00922819" w:rsidP="00922819">
      <w:pPr>
        <w:rPr>
          <w:lang w:eastAsia="es-AR"/>
        </w:rPr>
      </w:pPr>
    </w:p>
    <w:p w:rsidR="00922819" w:rsidRDefault="00922819" w:rsidP="00922819">
      <w:pPr>
        <w:rPr>
          <w:lang w:eastAsia="es-AR"/>
        </w:rPr>
      </w:pPr>
    </w:p>
    <w:p w:rsidR="00922819" w:rsidRPr="00922819" w:rsidRDefault="00922819" w:rsidP="00922819">
      <w:pPr>
        <w:rPr>
          <w:lang w:eastAsia="es-AR"/>
        </w:rPr>
        <w:sectPr w:rsidR="00922819" w:rsidRPr="00922819" w:rsidSect="00653CD5">
          <w:footerReference w:type="first" r:id="rId18"/>
          <w:pgSz w:w="11907" w:h="16840" w:code="9"/>
          <w:pgMar w:top="1417" w:right="1275" w:bottom="1417" w:left="1701" w:header="567" w:footer="709" w:gutter="0"/>
          <w:cols w:space="708"/>
          <w:titlePg/>
          <w:docGrid w:linePitch="360"/>
        </w:sectPr>
      </w:pPr>
    </w:p>
    <w:p w:rsidR="00AD259F" w:rsidRDefault="00AD259F" w:rsidP="00AD259F">
      <w:pPr>
        <w:pStyle w:val="Ttulo1"/>
        <w:jc w:val="both"/>
        <w:rPr>
          <w:lang w:eastAsia="es-AR"/>
        </w:rPr>
      </w:pPr>
      <w:bookmarkStart w:id="28" w:name="_Toc323564148"/>
      <w:r>
        <w:rPr>
          <w:lang w:eastAsia="es-AR"/>
        </w:rPr>
        <w:t>Diagrama de Gantt preliminar</w:t>
      </w:r>
      <w:bookmarkEnd w:id="28"/>
    </w:p>
    <w:p w:rsidR="00420980" w:rsidRDefault="00025C6F" w:rsidP="00420980">
      <w:pPr>
        <w:rPr>
          <w:lang w:eastAsia="es-AR"/>
        </w:rPr>
      </w:pPr>
      <w:r>
        <w:rPr>
          <w:noProof/>
          <w:lang w:val="es-ES" w:eastAsia="es-ES"/>
        </w:rPr>
        <w:drawing>
          <wp:inline distT="0" distB="0" distL="0" distR="0">
            <wp:extent cx="8893810" cy="4720590"/>
            <wp:effectExtent l="19050" t="0" r="2540" b="0"/>
            <wp:docPr id="10" name="9 Imagen" descr="Proyec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gif"/>
                    <pic:cNvPicPr/>
                  </pic:nvPicPr>
                  <pic:blipFill>
                    <a:blip r:embed="rId19" cstate="print"/>
                    <a:stretch>
                      <a:fillRect/>
                    </a:stretch>
                  </pic:blipFill>
                  <pic:spPr>
                    <a:xfrm>
                      <a:off x="0" y="0"/>
                      <a:ext cx="8893810" cy="4720590"/>
                    </a:xfrm>
                    <a:prstGeom prst="rect">
                      <a:avLst/>
                    </a:prstGeom>
                  </pic:spPr>
                </pic:pic>
              </a:graphicData>
            </a:graphic>
          </wp:inline>
        </w:drawing>
      </w:r>
    </w:p>
    <w:p w:rsidR="00420980" w:rsidRPr="00420980" w:rsidRDefault="00420980" w:rsidP="00420980">
      <w:pPr>
        <w:pStyle w:val="Ttulo1"/>
        <w:rPr>
          <w:lang w:eastAsia="es-AR"/>
        </w:rPr>
      </w:pPr>
      <w:r>
        <w:rPr>
          <w:lang w:eastAsia="es-AR"/>
        </w:rPr>
        <w:br w:type="column"/>
      </w:r>
      <w:bookmarkStart w:id="29" w:name="_Toc323564149"/>
      <w:r>
        <w:rPr>
          <w:lang w:eastAsia="es-AR"/>
        </w:rPr>
        <w:t>Matriz de Precedencia de Tareas</w:t>
      </w:r>
      <w:bookmarkEnd w:id="29"/>
    </w:p>
    <w:tbl>
      <w:tblPr>
        <w:tblStyle w:val="Tablaconcuadrcula"/>
        <w:tblW w:w="13641" w:type="dxa"/>
        <w:jc w:val="center"/>
        <w:tblInd w:w="-345" w:type="dxa"/>
        <w:tblLayout w:type="fixed"/>
        <w:tblLook w:val="04A0"/>
      </w:tblPr>
      <w:tblGrid>
        <w:gridCol w:w="4156"/>
        <w:gridCol w:w="1540"/>
        <w:gridCol w:w="2262"/>
        <w:gridCol w:w="1282"/>
        <w:gridCol w:w="1859"/>
        <w:gridCol w:w="1271"/>
        <w:gridCol w:w="1271"/>
      </w:tblGrid>
      <w:tr w:rsidR="00CD695C" w:rsidRPr="00E3672C" w:rsidTr="00E3672C">
        <w:trPr>
          <w:trHeight w:val="323"/>
          <w:jc w:val="center"/>
        </w:trPr>
        <w:tc>
          <w:tcPr>
            <w:tcW w:w="4156" w:type="dxa"/>
            <w:shd w:val="clear" w:color="auto" w:fill="C6D9F1" w:themeFill="text2" w:themeFillTint="33"/>
            <w:vAlign w:val="center"/>
          </w:tcPr>
          <w:p w:rsidR="00420980" w:rsidRPr="00E3672C" w:rsidRDefault="00420980" w:rsidP="00CD695C">
            <w:pPr>
              <w:jc w:val="center"/>
              <w:rPr>
                <w:b/>
                <w:sz w:val="18"/>
                <w:szCs w:val="18"/>
              </w:rPr>
            </w:pPr>
            <w:r w:rsidRPr="00E3672C">
              <w:rPr>
                <w:b/>
                <w:sz w:val="18"/>
                <w:szCs w:val="18"/>
              </w:rPr>
              <w:t>Actividad</w:t>
            </w:r>
          </w:p>
        </w:tc>
        <w:tc>
          <w:tcPr>
            <w:tcW w:w="1540" w:type="dxa"/>
            <w:shd w:val="clear" w:color="auto" w:fill="C6D9F1" w:themeFill="text2" w:themeFillTint="33"/>
            <w:vAlign w:val="center"/>
          </w:tcPr>
          <w:p w:rsidR="00420980" w:rsidRPr="00E3672C" w:rsidRDefault="00420980" w:rsidP="00CD695C">
            <w:pPr>
              <w:jc w:val="center"/>
              <w:rPr>
                <w:b/>
                <w:sz w:val="18"/>
                <w:szCs w:val="18"/>
              </w:rPr>
            </w:pPr>
            <w:r w:rsidRPr="00E3672C">
              <w:rPr>
                <w:b/>
                <w:sz w:val="18"/>
                <w:szCs w:val="18"/>
              </w:rPr>
              <w:t>Fecha Estimada</w:t>
            </w:r>
          </w:p>
        </w:tc>
        <w:tc>
          <w:tcPr>
            <w:tcW w:w="2262" w:type="dxa"/>
            <w:shd w:val="clear" w:color="auto" w:fill="C6D9F1" w:themeFill="text2" w:themeFillTint="33"/>
            <w:vAlign w:val="center"/>
          </w:tcPr>
          <w:p w:rsidR="00420980" w:rsidRPr="00E3672C" w:rsidRDefault="00420980" w:rsidP="00CD695C">
            <w:pPr>
              <w:jc w:val="center"/>
              <w:rPr>
                <w:b/>
                <w:sz w:val="18"/>
                <w:szCs w:val="18"/>
              </w:rPr>
            </w:pPr>
            <w:r w:rsidRPr="00E3672C">
              <w:rPr>
                <w:b/>
                <w:sz w:val="18"/>
                <w:szCs w:val="18"/>
              </w:rPr>
              <w:t>Carga Horaria</w:t>
            </w:r>
            <w:r w:rsidR="00CD695C" w:rsidRPr="00E3672C">
              <w:rPr>
                <w:b/>
                <w:sz w:val="18"/>
                <w:szCs w:val="18"/>
              </w:rPr>
              <w:t xml:space="preserve"> E</w:t>
            </w:r>
            <w:r w:rsidRPr="00E3672C">
              <w:rPr>
                <w:b/>
                <w:sz w:val="18"/>
                <w:szCs w:val="18"/>
              </w:rPr>
              <w:t>stimada</w:t>
            </w:r>
          </w:p>
        </w:tc>
        <w:tc>
          <w:tcPr>
            <w:tcW w:w="1282" w:type="dxa"/>
            <w:shd w:val="clear" w:color="auto" w:fill="C6D9F1" w:themeFill="text2" w:themeFillTint="33"/>
            <w:vAlign w:val="center"/>
          </w:tcPr>
          <w:p w:rsidR="00420980" w:rsidRPr="00E3672C" w:rsidRDefault="00420980" w:rsidP="00CD695C">
            <w:pPr>
              <w:jc w:val="center"/>
              <w:rPr>
                <w:b/>
                <w:sz w:val="18"/>
                <w:szCs w:val="18"/>
              </w:rPr>
            </w:pPr>
            <w:r w:rsidRPr="00E3672C">
              <w:rPr>
                <w:b/>
                <w:sz w:val="18"/>
                <w:szCs w:val="18"/>
              </w:rPr>
              <w:t>Fecha</w:t>
            </w:r>
            <w:r w:rsidR="00CD695C" w:rsidRPr="00E3672C">
              <w:rPr>
                <w:b/>
                <w:sz w:val="18"/>
                <w:szCs w:val="18"/>
              </w:rPr>
              <w:t xml:space="preserve"> </w:t>
            </w:r>
            <w:r w:rsidRPr="00E3672C">
              <w:rPr>
                <w:b/>
                <w:sz w:val="18"/>
                <w:szCs w:val="18"/>
              </w:rPr>
              <w:t>Real</w:t>
            </w:r>
          </w:p>
        </w:tc>
        <w:tc>
          <w:tcPr>
            <w:tcW w:w="1859" w:type="dxa"/>
            <w:shd w:val="clear" w:color="auto" w:fill="C6D9F1" w:themeFill="text2" w:themeFillTint="33"/>
            <w:vAlign w:val="center"/>
          </w:tcPr>
          <w:p w:rsidR="00420980" w:rsidRPr="00E3672C" w:rsidRDefault="00420980" w:rsidP="00CD695C">
            <w:pPr>
              <w:jc w:val="center"/>
              <w:rPr>
                <w:b/>
                <w:sz w:val="18"/>
                <w:szCs w:val="18"/>
              </w:rPr>
            </w:pPr>
            <w:r w:rsidRPr="00E3672C">
              <w:rPr>
                <w:b/>
                <w:sz w:val="18"/>
                <w:szCs w:val="18"/>
              </w:rPr>
              <w:t>Carga</w:t>
            </w:r>
            <w:r w:rsidR="00CD695C" w:rsidRPr="00E3672C">
              <w:rPr>
                <w:b/>
                <w:sz w:val="18"/>
                <w:szCs w:val="18"/>
              </w:rPr>
              <w:t xml:space="preserve"> </w:t>
            </w:r>
            <w:r w:rsidRPr="00E3672C">
              <w:rPr>
                <w:b/>
                <w:sz w:val="18"/>
                <w:szCs w:val="18"/>
              </w:rPr>
              <w:t>Horaria</w:t>
            </w:r>
            <w:r w:rsidR="00CD695C" w:rsidRPr="00E3672C">
              <w:rPr>
                <w:b/>
                <w:sz w:val="18"/>
                <w:szCs w:val="18"/>
              </w:rPr>
              <w:t xml:space="preserve"> </w:t>
            </w:r>
            <w:r w:rsidRPr="00E3672C">
              <w:rPr>
                <w:b/>
                <w:sz w:val="18"/>
                <w:szCs w:val="18"/>
              </w:rPr>
              <w:t>Real</w:t>
            </w:r>
          </w:p>
        </w:tc>
        <w:tc>
          <w:tcPr>
            <w:tcW w:w="1271" w:type="dxa"/>
            <w:shd w:val="clear" w:color="auto" w:fill="C6D9F1" w:themeFill="text2" w:themeFillTint="33"/>
            <w:vAlign w:val="center"/>
          </w:tcPr>
          <w:p w:rsidR="00420980" w:rsidRPr="00E3672C" w:rsidRDefault="00420980" w:rsidP="00CD695C">
            <w:pPr>
              <w:jc w:val="center"/>
              <w:rPr>
                <w:b/>
                <w:sz w:val="18"/>
                <w:szCs w:val="18"/>
              </w:rPr>
            </w:pPr>
            <w:r w:rsidRPr="00E3672C">
              <w:rPr>
                <w:b/>
                <w:sz w:val="18"/>
                <w:szCs w:val="18"/>
              </w:rPr>
              <w:t>Firma</w:t>
            </w:r>
          </w:p>
        </w:tc>
        <w:tc>
          <w:tcPr>
            <w:tcW w:w="1271" w:type="dxa"/>
            <w:shd w:val="clear" w:color="auto" w:fill="C6D9F1" w:themeFill="text2" w:themeFillTint="33"/>
            <w:vAlign w:val="center"/>
          </w:tcPr>
          <w:p w:rsidR="00420980" w:rsidRPr="00E3672C" w:rsidRDefault="00420980" w:rsidP="00CD695C">
            <w:pPr>
              <w:jc w:val="center"/>
              <w:rPr>
                <w:b/>
                <w:sz w:val="18"/>
                <w:szCs w:val="18"/>
              </w:rPr>
            </w:pPr>
            <w:r w:rsidRPr="00E3672C">
              <w:rPr>
                <w:b/>
                <w:sz w:val="18"/>
                <w:szCs w:val="18"/>
              </w:rPr>
              <w:t>Firma</w:t>
            </w:r>
          </w:p>
        </w:tc>
      </w:tr>
      <w:tr w:rsidR="00420980" w:rsidRPr="00E3672C" w:rsidTr="00CD695C">
        <w:trPr>
          <w:jc w:val="center"/>
        </w:trPr>
        <w:tc>
          <w:tcPr>
            <w:tcW w:w="4156" w:type="dxa"/>
          </w:tcPr>
          <w:p w:rsidR="00420980" w:rsidRPr="00E3672C" w:rsidRDefault="00420980" w:rsidP="00CD695C">
            <w:pPr>
              <w:jc w:val="both"/>
              <w:rPr>
                <w:b/>
                <w:sz w:val="18"/>
                <w:szCs w:val="18"/>
              </w:rPr>
            </w:pPr>
            <w:proofErr w:type="spellStart"/>
            <w:r w:rsidRPr="00E3672C">
              <w:rPr>
                <w:b/>
                <w:sz w:val="18"/>
                <w:szCs w:val="18"/>
              </w:rPr>
              <w:t>Abstract</w:t>
            </w:r>
            <w:proofErr w:type="spellEnd"/>
          </w:p>
        </w:tc>
        <w:tc>
          <w:tcPr>
            <w:tcW w:w="1540" w:type="dxa"/>
          </w:tcPr>
          <w:p w:rsidR="00420980" w:rsidRPr="00E3672C" w:rsidRDefault="00420980" w:rsidP="00CD695C">
            <w:pPr>
              <w:jc w:val="center"/>
              <w:rPr>
                <w:sz w:val="18"/>
                <w:szCs w:val="18"/>
              </w:rPr>
            </w:pPr>
            <w:r w:rsidRPr="00E3672C">
              <w:rPr>
                <w:sz w:val="18"/>
                <w:szCs w:val="18"/>
              </w:rPr>
              <w:t>26/03/2012</w:t>
            </w:r>
          </w:p>
        </w:tc>
        <w:tc>
          <w:tcPr>
            <w:tcW w:w="2262" w:type="dxa"/>
          </w:tcPr>
          <w:p w:rsidR="00420980" w:rsidRPr="00E3672C" w:rsidRDefault="00420980" w:rsidP="00CD695C">
            <w:pPr>
              <w:jc w:val="center"/>
              <w:rPr>
                <w:sz w:val="18"/>
                <w:szCs w:val="18"/>
              </w:rPr>
            </w:pPr>
            <w:r w:rsidRPr="00E3672C">
              <w:rPr>
                <w:sz w:val="18"/>
                <w:szCs w:val="18"/>
              </w:rPr>
              <w:t>0 días</w:t>
            </w:r>
          </w:p>
        </w:tc>
        <w:tc>
          <w:tcPr>
            <w:tcW w:w="1282" w:type="dxa"/>
          </w:tcPr>
          <w:p w:rsidR="00420980" w:rsidRPr="00E3672C" w:rsidRDefault="00420980" w:rsidP="00CD695C">
            <w:pPr>
              <w:jc w:val="center"/>
              <w:rPr>
                <w:sz w:val="18"/>
                <w:szCs w:val="18"/>
              </w:rPr>
            </w:pPr>
            <w:r w:rsidRPr="00E3672C">
              <w:rPr>
                <w:sz w:val="18"/>
                <w:szCs w:val="18"/>
              </w:rPr>
              <w:t>26/03/2012</w:t>
            </w:r>
          </w:p>
        </w:tc>
        <w:tc>
          <w:tcPr>
            <w:tcW w:w="1859" w:type="dxa"/>
          </w:tcPr>
          <w:p w:rsidR="00420980" w:rsidRPr="00E3672C" w:rsidRDefault="00420980" w:rsidP="00CD695C">
            <w:pPr>
              <w:jc w:val="center"/>
              <w:rPr>
                <w:sz w:val="18"/>
                <w:szCs w:val="18"/>
              </w:rPr>
            </w:pPr>
            <w:r w:rsidRPr="00E3672C">
              <w:rPr>
                <w:sz w:val="18"/>
                <w:szCs w:val="18"/>
              </w:rPr>
              <w:t>0 días</w:t>
            </w:r>
          </w:p>
        </w:tc>
        <w:tc>
          <w:tcPr>
            <w:tcW w:w="1271"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r>
      <w:tr w:rsidR="00420980" w:rsidRPr="00E3672C" w:rsidTr="00CD695C">
        <w:trPr>
          <w:jc w:val="center"/>
        </w:trPr>
        <w:tc>
          <w:tcPr>
            <w:tcW w:w="4156" w:type="dxa"/>
          </w:tcPr>
          <w:p w:rsidR="00420980" w:rsidRPr="00E3672C" w:rsidRDefault="00420980" w:rsidP="00CD695C">
            <w:pPr>
              <w:jc w:val="both"/>
              <w:rPr>
                <w:sz w:val="18"/>
                <w:szCs w:val="18"/>
              </w:rPr>
            </w:pPr>
            <w:r w:rsidRPr="00E3672C">
              <w:rPr>
                <w:b/>
                <w:sz w:val="18"/>
                <w:szCs w:val="18"/>
              </w:rPr>
              <w:t>Entrega 1</w:t>
            </w:r>
          </w:p>
        </w:tc>
        <w:tc>
          <w:tcPr>
            <w:tcW w:w="1540" w:type="dxa"/>
          </w:tcPr>
          <w:p w:rsidR="00420980" w:rsidRPr="00E3672C" w:rsidRDefault="00420980" w:rsidP="00CD695C">
            <w:pPr>
              <w:jc w:val="center"/>
              <w:rPr>
                <w:sz w:val="18"/>
                <w:szCs w:val="18"/>
              </w:rPr>
            </w:pPr>
            <w:r w:rsidRPr="00E3672C">
              <w:rPr>
                <w:sz w:val="18"/>
                <w:szCs w:val="18"/>
              </w:rPr>
              <w:t>03/04/2012</w:t>
            </w:r>
          </w:p>
        </w:tc>
        <w:tc>
          <w:tcPr>
            <w:tcW w:w="2262" w:type="dxa"/>
          </w:tcPr>
          <w:p w:rsidR="00420980" w:rsidRPr="00E3672C" w:rsidRDefault="00420980" w:rsidP="00CD695C">
            <w:pPr>
              <w:jc w:val="center"/>
              <w:rPr>
                <w:b/>
                <w:sz w:val="18"/>
                <w:szCs w:val="18"/>
              </w:rPr>
            </w:pPr>
            <w:r w:rsidRPr="00E3672C">
              <w:rPr>
                <w:b/>
                <w:sz w:val="18"/>
                <w:szCs w:val="18"/>
              </w:rPr>
              <w:t>15 días</w:t>
            </w:r>
          </w:p>
        </w:tc>
        <w:tc>
          <w:tcPr>
            <w:tcW w:w="1282" w:type="dxa"/>
          </w:tcPr>
          <w:p w:rsidR="00420980" w:rsidRPr="00E3672C" w:rsidRDefault="00420980" w:rsidP="00CD695C">
            <w:pPr>
              <w:jc w:val="center"/>
              <w:rPr>
                <w:sz w:val="18"/>
                <w:szCs w:val="18"/>
              </w:rPr>
            </w:pPr>
          </w:p>
        </w:tc>
        <w:tc>
          <w:tcPr>
            <w:tcW w:w="1859" w:type="dxa"/>
          </w:tcPr>
          <w:p w:rsidR="00420980" w:rsidRPr="00E3672C" w:rsidRDefault="00420980" w:rsidP="00CD695C">
            <w:pPr>
              <w:jc w:val="center"/>
              <w:rPr>
                <w:sz w:val="18"/>
                <w:szCs w:val="18"/>
              </w:rPr>
            </w:pPr>
            <w:r w:rsidRPr="00E3672C">
              <w:rPr>
                <w:sz w:val="18"/>
                <w:szCs w:val="18"/>
              </w:rPr>
              <w:t>31 días</w:t>
            </w:r>
          </w:p>
        </w:tc>
        <w:tc>
          <w:tcPr>
            <w:tcW w:w="1271"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Análisis de la Organización</w:t>
            </w:r>
          </w:p>
        </w:tc>
        <w:tc>
          <w:tcPr>
            <w:tcW w:w="1540" w:type="dxa"/>
          </w:tcPr>
          <w:p w:rsidR="00420980" w:rsidRPr="00E3672C" w:rsidRDefault="00420980" w:rsidP="00CD695C">
            <w:pPr>
              <w:jc w:val="center"/>
              <w:rPr>
                <w:sz w:val="18"/>
                <w:szCs w:val="18"/>
              </w:rPr>
            </w:pPr>
            <w:r w:rsidRPr="00E3672C">
              <w:rPr>
                <w:sz w:val="18"/>
                <w:szCs w:val="18"/>
              </w:rPr>
              <w:t>03/04/2012</w:t>
            </w:r>
          </w:p>
        </w:tc>
        <w:tc>
          <w:tcPr>
            <w:tcW w:w="2262" w:type="dxa"/>
          </w:tcPr>
          <w:p w:rsidR="00420980" w:rsidRPr="00E3672C" w:rsidRDefault="00420980" w:rsidP="00CD695C">
            <w:pPr>
              <w:jc w:val="center"/>
              <w:rPr>
                <w:sz w:val="18"/>
                <w:szCs w:val="18"/>
              </w:rPr>
            </w:pPr>
            <w:r w:rsidRPr="00E3672C">
              <w:rPr>
                <w:sz w:val="18"/>
                <w:szCs w:val="18"/>
              </w:rPr>
              <w:t>9 días</w:t>
            </w:r>
          </w:p>
        </w:tc>
        <w:tc>
          <w:tcPr>
            <w:tcW w:w="1282" w:type="dxa"/>
          </w:tcPr>
          <w:p w:rsidR="00420980" w:rsidRPr="00E3672C" w:rsidRDefault="00420980" w:rsidP="00CD695C">
            <w:pPr>
              <w:jc w:val="center"/>
              <w:rPr>
                <w:sz w:val="18"/>
                <w:szCs w:val="18"/>
              </w:rPr>
            </w:pPr>
          </w:p>
        </w:tc>
        <w:tc>
          <w:tcPr>
            <w:tcW w:w="1859"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Análisis de Objetivos</w:t>
            </w:r>
          </w:p>
        </w:tc>
        <w:tc>
          <w:tcPr>
            <w:tcW w:w="1540" w:type="dxa"/>
          </w:tcPr>
          <w:p w:rsidR="00420980" w:rsidRPr="00E3672C" w:rsidRDefault="00420980" w:rsidP="00CD695C">
            <w:pPr>
              <w:jc w:val="center"/>
              <w:rPr>
                <w:sz w:val="18"/>
                <w:szCs w:val="18"/>
              </w:rPr>
            </w:pPr>
            <w:r w:rsidRPr="00E3672C">
              <w:rPr>
                <w:sz w:val="18"/>
                <w:szCs w:val="18"/>
              </w:rPr>
              <w:t>17/04/2012</w:t>
            </w:r>
          </w:p>
        </w:tc>
        <w:tc>
          <w:tcPr>
            <w:tcW w:w="2262" w:type="dxa"/>
          </w:tcPr>
          <w:p w:rsidR="00420980" w:rsidRPr="00E3672C" w:rsidRDefault="00420980" w:rsidP="00CD695C">
            <w:pPr>
              <w:jc w:val="center"/>
              <w:rPr>
                <w:sz w:val="18"/>
                <w:szCs w:val="18"/>
              </w:rPr>
            </w:pPr>
            <w:r w:rsidRPr="00E3672C">
              <w:rPr>
                <w:sz w:val="18"/>
                <w:szCs w:val="18"/>
              </w:rPr>
              <w:t>2 días</w:t>
            </w:r>
          </w:p>
        </w:tc>
        <w:tc>
          <w:tcPr>
            <w:tcW w:w="1282" w:type="dxa"/>
          </w:tcPr>
          <w:p w:rsidR="00420980" w:rsidRPr="00E3672C" w:rsidRDefault="00420980" w:rsidP="00CD695C">
            <w:pPr>
              <w:jc w:val="center"/>
              <w:rPr>
                <w:sz w:val="18"/>
                <w:szCs w:val="18"/>
              </w:rPr>
            </w:pPr>
          </w:p>
        </w:tc>
        <w:tc>
          <w:tcPr>
            <w:tcW w:w="1859"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Resumen de apostadores y usuarios</w:t>
            </w:r>
          </w:p>
        </w:tc>
        <w:tc>
          <w:tcPr>
            <w:tcW w:w="1540" w:type="dxa"/>
          </w:tcPr>
          <w:p w:rsidR="00420980" w:rsidRPr="00E3672C" w:rsidRDefault="00420980" w:rsidP="00CD695C">
            <w:pPr>
              <w:jc w:val="center"/>
              <w:rPr>
                <w:sz w:val="18"/>
                <w:szCs w:val="18"/>
              </w:rPr>
            </w:pPr>
            <w:r w:rsidRPr="00E3672C">
              <w:rPr>
                <w:sz w:val="18"/>
                <w:szCs w:val="18"/>
              </w:rPr>
              <w:t>19/04/2012</w:t>
            </w:r>
          </w:p>
        </w:tc>
        <w:tc>
          <w:tcPr>
            <w:tcW w:w="2262" w:type="dxa"/>
          </w:tcPr>
          <w:p w:rsidR="00420980" w:rsidRPr="00E3672C" w:rsidRDefault="00420980" w:rsidP="00CD695C">
            <w:pPr>
              <w:jc w:val="center"/>
              <w:rPr>
                <w:sz w:val="18"/>
                <w:szCs w:val="18"/>
              </w:rPr>
            </w:pPr>
            <w:r w:rsidRPr="00E3672C">
              <w:rPr>
                <w:sz w:val="18"/>
                <w:szCs w:val="18"/>
              </w:rPr>
              <w:t>2 días</w:t>
            </w:r>
          </w:p>
        </w:tc>
        <w:tc>
          <w:tcPr>
            <w:tcW w:w="1282" w:type="dxa"/>
          </w:tcPr>
          <w:p w:rsidR="00420980" w:rsidRPr="00E3672C" w:rsidRDefault="00420980" w:rsidP="00CD695C">
            <w:pPr>
              <w:jc w:val="center"/>
              <w:rPr>
                <w:sz w:val="18"/>
                <w:szCs w:val="18"/>
              </w:rPr>
            </w:pPr>
          </w:p>
        </w:tc>
        <w:tc>
          <w:tcPr>
            <w:tcW w:w="1859"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Propuesta de alternativas de solución</w:t>
            </w:r>
          </w:p>
        </w:tc>
        <w:tc>
          <w:tcPr>
            <w:tcW w:w="1540" w:type="dxa"/>
          </w:tcPr>
          <w:p w:rsidR="00420980" w:rsidRPr="00E3672C" w:rsidRDefault="00420980" w:rsidP="00CD695C">
            <w:pPr>
              <w:jc w:val="center"/>
              <w:rPr>
                <w:sz w:val="18"/>
                <w:szCs w:val="18"/>
              </w:rPr>
            </w:pPr>
            <w:r w:rsidRPr="00E3672C">
              <w:rPr>
                <w:sz w:val="18"/>
                <w:szCs w:val="18"/>
              </w:rPr>
              <w:t>23/04/2012</w:t>
            </w:r>
          </w:p>
        </w:tc>
        <w:tc>
          <w:tcPr>
            <w:tcW w:w="2262" w:type="dxa"/>
          </w:tcPr>
          <w:p w:rsidR="00420980" w:rsidRPr="00E3672C" w:rsidRDefault="00420980" w:rsidP="00CD695C">
            <w:pPr>
              <w:jc w:val="center"/>
              <w:rPr>
                <w:sz w:val="18"/>
                <w:szCs w:val="18"/>
              </w:rPr>
            </w:pPr>
            <w:r w:rsidRPr="00E3672C">
              <w:rPr>
                <w:sz w:val="18"/>
                <w:szCs w:val="18"/>
              </w:rPr>
              <w:t>1 día</w:t>
            </w:r>
          </w:p>
        </w:tc>
        <w:tc>
          <w:tcPr>
            <w:tcW w:w="1282" w:type="dxa"/>
          </w:tcPr>
          <w:p w:rsidR="00420980" w:rsidRPr="00E3672C" w:rsidRDefault="00420980" w:rsidP="00CD695C">
            <w:pPr>
              <w:jc w:val="center"/>
              <w:rPr>
                <w:sz w:val="18"/>
                <w:szCs w:val="18"/>
              </w:rPr>
            </w:pPr>
          </w:p>
        </w:tc>
        <w:tc>
          <w:tcPr>
            <w:tcW w:w="1859"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c>
          <w:tcPr>
            <w:tcW w:w="1271" w:type="dxa"/>
          </w:tcPr>
          <w:p w:rsidR="00420980" w:rsidRPr="00E3672C" w:rsidRDefault="00420980" w:rsidP="00CD695C">
            <w:pPr>
              <w:jc w:val="center"/>
              <w:rPr>
                <w:sz w:val="18"/>
                <w:szCs w:val="18"/>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Comparación de propuestas</w:t>
            </w:r>
          </w:p>
        </w:tc>
        <w:tc>
          <w:tcPr>
            <w:tcW w:w="1540" w:type="dxa"/>
          </w:tcPr>
          <w:p w:rsidR="00420980" w:rsidRPr="00E3672C" w:rsidRDefault="00420980" w:rsidP="00CD695C">
            <w:pPr>
              <w:jc w:val="center"/>
              <w:rPr>
                <w:sz w:val="18"/>
                <w:szCs w:val="18"/>
              </w:rPr>
            </w:pPr>
            <w:r w:rsidRPr="00E3672C">
              <w:rPr>
                <w:sz w:val="18"/>
                <w:szCs w:val="18"/>
              </w:rPr>
              <w:t>24/04/2012</w:t>
            </w:r>
          </w:p>
        </w:tc>
        <w:tc>
          <w:tcPr>
            <w:tcW w:w="2262" w:type="dxa"/>
          </w:tcPr>
          <w:p w:rsidR="00420980" w:rsidRPr="00E3672C" w:rsidRDefault="00420980" w:rsidP="00CD695C">
            <w:pPr>
              <w:jc w:val="center"/>
              <w:rPr>
                <w:sz w:val="18"/>
                <w:szCs w:val="18"/>
              </w:rPr>
            </w:pPr>
            <w:r w:rsidRPr="00E3672C">
              <w:rPr>
                <w:sz w:val="18"/>
                <w:szCs w:val="18"/>
              </w:rPr>
              <w:t>1 día</w:t>
            </w:r>
          </w:p>
        </w:tc>
        <w:tc>
          <w:tcPr>
            <w:tcW w:w="1282" w:type="dxa"/>
          </w:tcPr>
          <w:p w:rsidR="00420980" w:rsidRPr="00E3672C" w:rsidRDefault="00420980" w:rsidP="00CD695C">
            <w:pPr>
              <w:jc w:val="cente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b/>
                <w:sz w:val="18"/>
                <w:szCs w:val="18"/>
                <w:lang w:eastAsia="es-AR"/>
              </w:rPr>
            </w:pPr>
            <w:r w:rsidRPr="00E3672C">
              <w:rPr>
                <w:b/>
                <w:sz w:val="18"/>
                <w:szCs w:val="18"/>
                <w:lang w:eastAsia="es-AR"/>
              </w:rPr>
              <w:t>Entrega Formal Entrega 1</w:t>
            </w:r>
          </w:p>
        </w:tc>
        <w:tc>
          <w:tcPr>
            <w:tcW w:w="1540" w:type="dxa"/>
          </w:tcPr>
          <w:p w:rsidR="00420980" w:rsidRPr="00E3672C" w:rsidRDefault="00420980" w:rsidP="00CD695C">
            <w:pPr>
              <w:jc w:val="center"/>
              <w:rPr>
                <w:sz w:val="18"/>
                <w:szCs w:val="18"/>
              </w:rPr>
            </w:pPr>
            <w:r w:rsidRPr="00E3672C">
              <w:rPr>
                <w:sz w:val="18"/>
                <w:szCs w:val="18"/>
              </w:rPr>
              <w:t>23/04/2012</w:t>
            </w:r>
          </w:p>
        </w:tc>
        <w:tc>
          <w:tcPr>
            <w:tcW w:w="2262" w:type="dxa"/>
          </w:tcPr>
          <w:p w:rsidR="00420980" w:rsidRPr="00E3672C" w:rsidRDefault="00420980" w:rsidP="00CD695C">
            <w:pPr>
              <w:jc w:val="center"/>
              <w:rPr>
                <w:sz w:val="18"/>
                <w:szCs w:val="18"/>
              </w:rPr>
            </w:pPr>
            <w:r w:rsidRPr="00E3672C">
              <w:rPr>
                <w:sz w:val="18"/>
                <w:szCs w:val="18"/>
              </w:rPr>
              <w:t>0 días</w:t>
            </w:r>
          </w:p>
        </w:tc>
        <w:tc>
          <w:tcPr>
            <w:tcW w:w="1282" w:type="dxa"/>
          </w:tcPr>
          <w:p w:rsidR="00420980" w:rsidRPr="00E3672C" w:rsidRDefault="00420980" w:rsidP="00CD695C">
            <w:pPr>
              <w:jc w:val="cente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lang w:eastAsia="es-AR"/>
              </w:rPr>
            </w:pPr>
          </w:p>
        </w:tc>
        <w:tc>
          <w:tcPr>
            <w:tcW w:w="1540" w:type="dxa"/>
          </w:tcPr>
          <w:p w:rsidR="00420980" w:rsidRPr="00E3672C" w:rsidRDefault="00420980" w:rsidP="00CD695C">
            <w:pPr>
              <w:jc w:val="center"/>
              <w:rPr>
                <w:sz w:val="18"/>
                <w:szCs w:val="18"/>
              </w:rPr>
            </w:pPr>
          </w:p>
        </w:tc>
        <w:tc>
          <w:tcPr>
            <w:tcW w:w="2262" w:type="dxa"/>
          </w:tcPr>
          <w:p w:rsidR="00420980" w:rsidRPr="00E3672C" w:rsidRDefault="00420980" w:rsidP="00CD695C">
            <w:pPr>
              <w:jc w:val="center"/>
              <w:rPr>
                <w:sz w:val="18"/>
                <w:szCs w:val="18"/>
                <w:lang w:eastAsia="es-AR"/>
              </w:rPr>
            </w:pP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b/>
                <w:sz w:val="18"/>
                <w:szCs w:val="18"/>
              </w:rPr>
            </w:pPr>
            <w:r w:rsidRPr="00E3672C">
              <w:rPr>
                <w:b/>
                <w:sz w:val="18"/>
                <w:szCs w:val="18"/>
              </w:rPr>
              <w:t>Entrega 2</w:t>
            </w:r>
          </w:p>
        </w:tc>
        <w:tc>
          <w:tcPr>
            <w:tcW w:w="1540" w:type="dxa"/>
          </w:tcPr>
          <w:p w:rsidR="00420980" w:rsidRPr="00E3672C" w:rsidRDefault="00420980" w:rsidP="00CD695C">
            <w:pPr>
              <w:jc w:val="center"/>
              <w:rPr>
                <w:sz w:val="18"/>
                <w:szCs w:val="18"/>
              </w:rPr>
            </w:pPr>
            <w:r w:rsidRPr="00E3672C">
              <w:rPr>
                <w:sz w:val="18"/>
                <w:szCs w:val="18"/>
              </w:rPr>
              <w:t>03/05/2012</w:t>
            </w:r>
          </w:p>
        </w:tc>
        <w:tc>
          <w:tcPr>
            <w:tcW w:w="2262" w:type="dxa"/>
          </w:tcPr>
          <w:p w:rsidR="00420980" w:rsidRPr="00E3672C" w:rsidRDefault="00420980" w:rsidP="00CD695C">
            <w:pPr>
              <w:jc w:val="center"/>
              <w:rPr>
                <w:b/>
                <w:sz w:val="18"/>
                <w:szCs w:val="18"/>
                <w:lang w:eastAsia="es-AR"/>
              </w:rPr>
            </w:pPr>
            <w:r w:rsidRPr="00E3672C">
              <w:rPr>
                <w:b/>
                <w:sz w:val="18"/>
                <w:szCs w:val="18"/>
                <w:lang w:eastAsia="es-AR"/>
              </w:rPr>
              <w:t>15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PLANIFICACIÓN</w:t>
            </w:r>
          </w:p>
        </w:tc>
        <w:tc>
          <w:tcPr>
            <w:tcW w:w="1540" w:type="dxa"/>
          </w:tcPr>
          <w:p w:rsidR="00420980" w:rsidRPr="00E3672C" w:rsidRDefault="00420980" w:rsidP="00CD695C">
            <w:pPr>
              <w:jc w:val="center"/>
              <w:rPr>
                <w:sz w:val="18"/>
                <w:szCs w:val="18"/>
              </w:rPr>
            </w:pPr>
            <w:r w:rsidRPr="00E3672C">
              <w:rPr>
                <w:sz w:val="18"/>
                <w:szCs w:val="18"/>
              </w:rPr>
              <w:t>03/05/2012</w:t>
            </w:r>
          </w:p>
        </w:tc>
        <w:tc>
          <w:tcPr>
            <w:tcW w:w="2262" w:type="dxa"/>
          </w:tcPr>
          <w:p w:rsidR="00420980" w:rsidRPr="00E3672C" w:rsidRDefault="00420980" w:rsidP="00CD695C">
            <w:pPr>
              <w:jc w:val="center"/>
              <w:rPr>
                <w:sz w:val="18"/>
                <w:szCs w:val="18"/>
              </w:rPr>
            </w:pPr>
            <w:r w:rsidRPr="00E3672C">
              <w:rPr>
                <w:sz w:val="18"/>
                <w:szCs w:val="18"/>
              </w:rPr>
              <w:t>8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Entrevista con la Gerencia</w:t>
            </w:r>
          </w:p>
        </w:tc>
        <w:tc>
          <w:tcPr>
            <w:tcW w:w="1540" w:type="dxa"/>
          </w:tcPr>
          <w:p w:rsidR="00420980" w:rsidRPr="00E3672C" w:rsidRDefault="00420980" w:rsidP="00CD695C">
            <w:pPr>
              <w:jc w:val="center"/>
              <w:rPr>
                <w:sz w:val="18"/>
                <w:szCs w:val="18"/>
              </w:rPr>
            </w:pPr>
            <w:r w:rsidRPr="00E3672C">
              <w:rPr>
                <w:sz w:val="18"/>
                <w:szCs w:val="18"/>
              </w:rPr>
              <w:t>03/05/2012</w:t>
            </w:r>
          </w:p>
        </w:tc>
        <w:tc>
          <w:tcPr>
            <w:tcW w:w="2262" w:type="dxa"/>
          </w:tcPr>
          <w:p w:rsidR="00420980" w:rsidRPr="00E3672C" w:rsidRDefault="00420980" w:rsidP="00CD695C">
            <w:pPr>
              <w:jc w:val="center"/>
              <w:rPr>
                <w:sz w:val="18"/>
                <w:szCs w:val="18"/>
              </w:rPr>
            </w:pPr>
            <w:r w:rsidRPr="00E3672C">
              <w:rPr>
                <w:sz w:val="18"/>
                <w:szCs w:val="18"/>
              </w:rPr>
              <w:t>1 día</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Análisis de Factibilidad</w:t>
            </w:r>
          </w:p>
        </w:tc>
        <w:tc>
          <w:tcPr>
            <w:tcW w:w="1540" w:type="dxa"/>
          </w:tcPr>
          <w:p w:rsidR="00420980" w:rsidRPr="00E3672C" w:rsidRDefault="00420980" w:rsidP="00CD695C">
            <w:pPr>
              <w:jc w:val="center"/>
              <w:rPr>
                <w:sz w:val="18"/>
                <w:szCs w:val="18"/>
              </w:rPr>
            </w:pPr>
            <w:r w:rsidRPr="00E3672C">
              <w:rPr>
                <w:sz w:val="18"/>
                <w:szCs w:val="18"/>
              </w:rPr>
              <w:t>04/05/2012</w:t>
            </w:r>
          </w:p>
        </w:tc>
        <w:tc>
          <w:tcPr>
            <w:tcW w:w="2262" w:type="dxa"/>
          </w:tcPr>
          <w:p w:rsidR="00420980" w:rsidRPr="00E3672C" w:rsidRDefault="00420980" w:rsidP="00CD695C">
            <w:pPr>
              <w:jc w:val="center"/>
              <w:rPr>
                <w:sz w:val="18"/>
                <w:szCs w:val="18"/>
              </w:rPr>
            </w:pPr>
            <w:r w:rsidRPr="00E3672C">
              <w:rPr>
                <w:sz w:val="18"/>
                <w:szCs w:val="18"/>
              </w:rPr>
              <w:t>3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Determinación del precio y forma de pago</w:t>
            </w:r>
          </w:p>
        </w:tc>
        <w:tc>
          <w:tcPr>
            <w:tcW w:w="1540" w:type="dxa"/>
          </w:tcPr>
          <w:p w:rsidR="00420980" w:rsidRPr="00E3672C" w:rsidRDefault="00420980" w:rsidP="00CD695C">
            <w:pPr>
              <w:jc w:val="center"/>
              <w:rPr>
                <w:sz w:val="18"/>
                <w:szCs w:val="18"/>
              </w:rPr>
            </w:pPr>
            <w:r w:rsidRPr="00E3672C">
              <w:rPr>
                <w:sz w:val="18"/>
                <w:szCs w:val="18"/>
              </w:rPr>
              <w:t>09/05/2012</w:t>
            </w:r>
          </w:p>
        </w:tc>
        <w:tc>
          <w:tcPr>
            <w:tcW w:w="2262" w:type="dxa"/>
          </w:tcPr>
          <w:p w:rsidR="00420980" w:rsidRPr="00E3672C" w:rsidRDefault="00420980" w:rsidP="00CD695C">
            <w:pPr>
              <w:jc w:val="center"/>
              <w:rPr>
                <w:sz w:val="18"/>
                <w:szCs w:val="18"/>
              </w:rPr>
            </w:pPr>
            <w:r w:rsidRPr="00E3672C">
              <w:rPr>
                <w:sz w:val="18"/>
                <w:szCs w:val="18"/>
              </w:rPr>
              <w:t>1 día</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Confección de Presupuesto</w:t>
            </w:r>
          </w:p>
        </w:tc>
        <w:tc>
          <w:tcPr>
            <w:tcW w:w="1540" w:type="dxa"/>
          </w:tcPr>
          <w:p w:rsidR="00420980" w:rsidRPr="00E3672C" w:rsidRDefault="00420980" w:rsidP="00CD695C">
            <w:pPr>
              <w:jc w:val="center"/>
              <w:rPr>
                <w:sz w:val="18"/>
                <w:szCs w:val="18"/>
              </w:rPr>
            </w:pPr>
            <w:r w:rsidRPr="00E3672C">
              <w:rPr>
                <w:sz w:val="18"/>
                <w:szCs w:val="18"/>
              </w:rPr>
              <w:t>10/05/2012</w:t>
            </w:r>
          </w:p>
        </w:tc>
        <w:tc>
          <w:tcPr>
            <w:tcW w:w="2262" w:type="dxa"/>
          </w:tcPr>
          <w:p w:rsidR="00420980" w:rsidRPr="00E3672C" w:rsidRDefault="00420980" w:rsidP="00CD695C">
            <w:pPr>
              <w:jc w:val="center"/>
              <w:rPr>
                <w:sz w:val="18"/>
                <w:szCs w:val="18"/>
              </w:rPr>
            </w:pPr>
            <w:r w:rsidRPr="00E3672C">
              <w:rPr>
                <w:sz w:val="18"/>
                <w:szCs w:val="18"/>
              </w:rPr>
              <w:t>1 día</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Confección del Contrato de Servicios</w:t>
            </w:r>
          </w:p>
        </w:tc>
        <w:tc>
          <w:tcPr>
            <w:tcW w:w="1540" w:type="dxa"/>
          </w:tcPr>
          <w:p w:rsidR="00420980" w:rsidRPr="00E3672C" w:rsidRDefault="00420980" w:rsidP="00CD695C">
            <w:pPr>
              <w:jc w:val="center"/>
              <w:rPr>
                <w:sz w:val="18"/>
                <w:szCs w:val="18"/>
              </w:rPr>
            </w:pPr>
            <w:r w:rsidRPr="00E3672C">
              <w:rPr>
                <w:sz w:val="18"/>
                <w:szCs w:val="18"/>
              </w:rPr>
              <w:t>11/05/2012</w:t>
            </w:r>
          </w:p>
        </w:tc>
        <w:tc>
          <w:tcPr>
            <w:tcW w:w="2262" w:type="dxa"/>
          </w:tcPr>
          <w:p w:rsidR="00420980" w:rsidRPr="00E3672C" w:rsidRDefault="00420980" w:rsidP="00CD695C">
            <w:pPr>
              <w:jc w:val="center"/>
              <w:rPr>
                <w:sz w:val="18"/>
                <w:szCs w:val="18"/>
              </w:rPr>
            </w:pPr>
            <w:r w:rsidRPr="00E3672C">
              <w:rPr>
                <w:sz w:val="18"/>
                <w:szCs w:val="18"/>
              </w:rPr>
              <w:t>2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b/>
                <w:sz w:val="18"/>
                <w:szCs w:val="18"/>
              </w:rPr>
            </w:pPr>
            <w:r w:rsidRPr="00E3672C">
              <w:rPr>
                <w:b/>
                <w:sz w:val="18"/>
                <w:szCs w:val="18"/>
              </w:rPr>
              <w:t>Entrega Formal Entrega 02</w:t>
            </w:r>
          </w:p>
        </w:tc>
        <w:tc>
          <w:tcPr>
            <w:tcW w:w="1540" w:type="dxa"/>
          </w:tcPr>
          <w:p w:rsidR="00420980" w:rsidRPr="00E3672C" w:rsidRDefault="00420980" w:rsidP="00CD695C">
            <w:pPr>
              <w:jc w:val="center"/>
              <w:rPr>
                <w:sz w:val="18"/>
                <w:szCs w:val="18"/>
              </w:rPr>
            </w:pPr>
            <w:r w:rsidRPr="00E3672C">
              <w:rPr>
                <w:sz w:val="18"/>
                <w:szCs w:val="18"/>
              </w:rPr>
              <w:t>25/06/2012</w:t>
            </w:r>
          </w:p>
        </w:tc>
        <w:tc>
          <w:tcPr>
            <w:tcW w:w="2262" w:type="dxa"/>
          </w:tcPr>
          <w:p w:rsidR="00420980" w:rsidRPr="00E3672C" w:rsidRDefault="00420980" w:rsidP="00CD695C">
            <w:pPr>
              <w:jc w:val="center"/>
              <w:rPr>
                <w:sz w:val="18"/>
                <w:szCs w:val="18"/>
              </w:rPr>
            </w:pPr>
            <w:r w:rsidRPr="00E3672C">
              <w:rPr>
                <w:sz w:val="18"/>
                <w:szCs w:val="18"/>
              </w:rPr>
              <w:t>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lang w:eastAsia="es-AR"/>
              </w:rPr>
            </w:pPr>
          </w:p>
        </w:tc>
        <w:tc>
          <w:tcPr>
            <w:tcW w:w="1540" w:type="dxa"/>
          </w:tcPr>
          <w:p w:rsidR="00420980" w:rsidRPr="00E3672C" w:rsidRDefault="00420980" w:rsidP="00CD695C">
            <w:pPr>
              <w:jc w:val="center"/>
              <w:rPr>
                <w:sz w:val="18"/>
                <w:szCs w:val="18"/>
              </w:rPr>
            </w:pPr>
          </w:p>
        </w:tc>
        <w:tc>
          <w:tcPr>
            <w:tcW w:w="2262" w:type="dxa"/>
          </w:tcPr>
          <w:p w:rsidR="00420980" w:rsidRPr="00E3672C" w:rsidRDefault="00420980" w:rsidP="00CD695C">
            <w:pPr>
              <w:jc w:val="center"/>
              <w:rPr>
                <w:sz w:val="18"/>
                <w:szCs w:val="18"/>
                <w:lang w:eastAsia="es-AR"/>
              </w:rPr>
            </w:pP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b/>
                <w:sz w:val="18"/>
                <w:szCs w:val="18"/>
              </w:rPr>
            </w:pPr>
            <w:r w:rsidRPr="00E3672C">
              <w:rPr>
                <w:b/>
                <w:sz w:val="18"/>
                <w:szCs w:val="18"/>
              </w:rPr>
              <w:t>Entrega 3</w:t>
            </w:r>
          </w:p>
        </w:tc>
        <w:tc>
          <w:tcPr>
            <w:tcW w:w="1540" w:type="dxa"/>
          </w:tcPr>
          <w:p w:rsidR="00420980" w:rsidRPr="00E3672C" w:rsidRDefault="00420980" w:rsidP="00CD695C">
            <w:pPr>
              <w:jc w:val="center"/>
              <w:rPr>
                <w:sz w:val="18"/>
                <w:szCs w:val="18"/>
              </w:rPr>
            </w:pPr>
            <w:r w:rsidRPr="00E3672C">
              <w:rPr>
                <w:sz w:val="18"/>
                <w:szCs w:val="18"/>
              </w:rPr>
              <w:t>15/05/2012</w:t>
            </w:r>
          </w:p>
        </w:tc>
        <w:tc>
          <w:tcPr>
            <w:tcW w:w="2262" w:type="dxa"/>
          </w:tcPr>
          <w:p w:rsidR="00420980" w:rsidRPr="00E3672C" w:rsidRDefault="00420980" w:rsidP="00CD695C">
            <w:pPr>
              <w:jc w:val="center"/>
              <w:rPr>
                <w:b/>
                <w:sz w:val="18"/>
                <w:szCs w:val="18"/>
                <w:lang w:eastAsia="es-AR"/>
              </w:rPr>
            </w:pPr>
            <w:r w:rsidRPr="00E3672C">
              <w:rPr>
                <w:b/>
                <w:sz w:val="18"/>
                <w:szCs w:val="18"/>
                <w:lang w:eastAsia="es-AR"/>
              </w:rPr>
              <w:t>169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trHeight w:val="98"/>
          <w:jc w:val="center"/>
        </w:trPr>
        <w:tc>
          <w:tcPr>
            <w:tcW w:w="4156" w:type="dxa"/>
          </w:tcPr>
          <w:p w:rsidR="00420980" w:rsidRPr="00E3672C" w:rsidRDefault="00420980" w:rsidP="00CD695C">
            <w:pPr>
              <w:rPr>
                <w:b/>
                <w:sz w:val="18"/>
                <w:szCs w:val="18"/>
              </w:rPr>
            </w:pPr>
            <w:r w:rsidRPr="00E3672C">
              <w:rPr>
                <w:b/>
                <w:sz w:val="18"/>
                <w:szCs w:val="18"/>
              </w:rPr>
              <w:t>ANÁLISIS</w:t>
            </w:r>
          </w:p>
        </w:tc>
        <w:tc>
          <w:tcPr>
            <w:tcW w:w="1540" w:type="dxa"/>
          </w:tcPr>
          <w:p w:rsidR="00420980" w:rsidRPr="00E3672C" w:rsidRDefault="00420980" w:rsidP="00CD695C">
            <w:pPr>
              <w:jc w:val="center"/>
              <w:rPr>
                <w:sz w:val="18"/>
                <w:szCs w:val="18"/>
              </w:rPr>
            </w:pPr>
            <w:r w:rsidRPr="00E3672C">
              <w:rPr>
                <w:sz w:val="18"/>
                <w:szCs w:val="18"/>
              </w:rPr>
              <w:t>15/05/2012</w:t>
            </w:r>
          </w:p>
        </w:tc>
        <w:tc>
          <w:tcPr>
            <w:tcW w:w="2262" w:type="dxa"/>
          </w:tcPr>
          <w:p w:rsidR="00420980" w:rsidRPr="00E3672C" w:rsidRDefault="00420980" w:rsidP="00CD695C">
            <w:pPr>
              <w:jc w:val="center"/>
              <w:rPr>
                <w:b/>
                <w:sz w:val="18"/>
                <w:szCs w:val="18"/>
              </w:rPr>
            </w:pPr>
            <w:r w:rsidRPr="00E3672C">
              <w:rPr>
                <w:b/>
                <w:sz w:val="18"/>
                <w:szCs w:val="18"/>
              </w:rPr>
              <w:t>23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Entrevistas con los usuarios</w:t>
            </w:r>
          </w:p>
        </w:tc>
        <w:tc>
          <w:tcPr>
            <w:tcW w:w="1540" w:type="dxa"/>
          </w:tcPr>
          <w:p w:rsidR="00420980" w:rsidRPr="00E3672C" w:rsidRDefault="00420980" w:rsidP="00CD695C">
            <w:pPr>
              <w:jc w:val="center"/>
              <w:rPr>
                <w:sz w:val="18"/>
                <w:szCs w:val="18"/>
              </w:rPr>
            </w:pPr>
            <w:r w:rsidRPr="00E3672C">
              <w:rPr>
                <w:sz w:val="18"/>
                <w:szCs w:val="18"/>
              </w:rPr>
              <w:t>15/05/2012</w:t>
            </w:r>
          </w:p>
        </w:tc>
        <w:tc>
          <w:tcPr>
            <w:tcW w:w="2262" w:type="dxa"/>
          </w:tcPr>
          <w:p w:rsidR="00420980" w:rsidRPr="00E3672C" w:rsidRDefault="00420980" w:rsidP="00CD695C">
            <w:pPr>
              <w:jc w:val="center"/>
              <w:rPr>
                <w:sz w:val="18"/>
                <w:szCs w:val="18"/>
              </w:rPr>
            </w:pPr>
            <w:r w:rsidRPr="00E3672C">
              <w:rPr>
                <w:sz w:val="18"/>
                <w:szCs w:val="18"/>
              </w:rPr>
              <w:t>5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Análisis del sistema actual</w:t>
            </w:r>
          </w:p>
        </w:tc>
        <w:tc>
          <w:tcPr>
            <w:tcW w:w="1540" w:type="dxa"/>
          </w:tcPr>
          <w:p w:rsidR="00420980" w:rsidRPr="00E3672C" w:rsidRDefault="00420980" w:rsidP="00CD695C">
            <w:pPr>
              <w:jc w:val="center"/>
              <w:rPr>
                <w:sz w:val="18"/>
                <w:szCs w:val="18"/>
              </w:rPr>
            </w:pPr>
            <w:r w:rsidRPr="00E3672C">
              <w:rPr>
                <w:sz w:val="18"/>
                <w:szCs w:val="18"/>
              </w:rPr>
              <w:t>22/05/2012</w:t>
            </w:r>
          </w:p>
        </w:tc>
        <w:tc>
          <w:tcPr>
            <w:tcW w:w="2262" w:type="dxa"/>
          </w:tcPr>
          <w:p w:rsidR="00420980" w:rsidRPr="00E3672C" w:rsidRDefault="00420980" w:rsidP="00CD695C">
            <w:pPr>
              <w:jc w:val="center"/>
              <w:rPr>
                <w:sz w:val="18"/>
                <w:szCs w:val="18"/>
              </w:rPr>
            </w:pPr>
            <w:r w:rsidRPr="00E3672C">
              <w:rPr>
                <w:sz w:val="18"/>
                <w:szCs w:val="18"/>
              </w:rPr>
              <w:t>4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Análisis de requisitos</w:t>
            </w:r>
          </w:p>
        </w:tc>
        <w:tc>
          <w:tcPr>
            <w:tcW w:w="1540" w:type="dxa"/>
          </w:tcPr>
          <w:p w:rsidR="00420980" w:rsidRPr="00E3672C" w:rsidRDefault="00420980" w:rsidP="00CD695C">
            <w:pPr>
              <w:jc w:val="center"/>
              <w:rPr>
                <w:sz w:val="18"/>
                <w:szCs w:val="18"/>
              </w:rPr>
            </w:pPr>
            <w:r w:rsidRPr="00E3672C">
              <w:rPr>
                <w:sz w:val="18"/>
                <w:szCs w:val="18"/>
              </w:rPr>
              <w:t>29/05/2012</w:t>
            </w:r>
          </w:p>
        </w:tc>
        <w:tc>
          <w:tcPr>
            <w:tcW w:w="2262" w:type="dxa"/>
          </w:tcPr>
          <w:p w:rsidR="00420980" w:rsidRPr="00E3672C" w:rsidRDefault="00420980" w:rsidP="00CD695C">
            <w:pPr>
              <w:jc w:val="center"/>
              <w:rPr>
                <w:sz w:val="18"/>
                <w:szCs w:val="18"/>
              </w:rPr>
            </w:pPr>
            <w:r w:rsidRPr="00E3672C">
              <w:rPr>
                <w:sz w:val="18"/>
                <w:szCs w:val="18"/>
              </w:rPr>
              <w:t>4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Confección del Modelado del Negocio</w:t>
            </w:r>
          </w:p>
        </w:tc>
        <w:tc>
          <w:tcPr>
            <w:tcW w:w="1540" w:type="dxa"/>
          </w:tcPr>
          <w:p w:rsidR="00420980" w:rsidRPr="00E3672C" w:rsidRDefault="00420980" w:rsidP="00CD695C">
            <w:pPr>
              <w:jc w:val="center"/>
              <w:rPr>
                <w:sz w:val="18"/>
                <w:szCs w:val="18"/>
              </w:rPr>
            </w:pPr>
            <w:r w:rsidRPr="00E3672C">
              <w:rPr>
                <w:sz w:val="18"/>
                <w:szCs w:val="18"/>
              </w:rPr>
              <w:t>04/06/2012</w:t>
            </w:r>
          </w:p>
        </w:tc>
        <w:tc>
          <w:tcPr>
            <w:tcW w:w="2262" w:type="dxa"/>
          </w:tcPr>
          <w:p w:rsidR="00420980" w:rsidRPr="00E3672C" w:rsidRDefault="00420980" w:rsidP="00CD695C">
            <w:pPr>
              <w:jc w:val="center"/>
              <w:rPr>
                <w:sz w:val="18"/>
                <w:szCs w:val="18"/>
              </w:rPr>
            </w:pPr>
            <w:r w:rsidRPr="00E3672C">
              <w:rPr>
                <w:sz w:val="18"/>
                <w:szCs w:val="18"/>
              </w:rPr>
              <w:t>10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b/>
                <w:sz w:val="18"/>
                <w:szCs w:val="18"/>
              </w:rPr>
            </w:pPr>
            <w:r w:rsidRPr="00E3672C">
              <w:rPr>
                <w:b/>
                <w:sz w:val="18"/>
                <w:szCs w:val="18"/>
              </w:rPr>
              <w:t>DISEÑO</w:t>
            </w:r>
          </w:p>
        </w:tc>
        <w:tc>
          <w:tcPr>
            <w:tcW w:w="1540" w:type="dxa"/>
          </w:tcPr>
          <w:p w:rsidR="00420980" w:rsidRPr="00E3672C" w:rsidRDefault="00420980" w:rsidP="00CD695C">
            <w:pPr>
              <w:jc w:val="center"/>
              <w:rPr>
                <w:sz w:val="18"/>
                <w:szCs w:val="18"/>
              </w:rPr>
            </w:pPr>
            <w:r w:rsidRPr="00E3672C">
              <w:rPr>
                <w:sz w:val="18"/>
                <w:szCs w:val="18"/>
              </w:rPr>
              <w:t>18/06/2012</w:t>
            </w:r>
          </w:p>
        </w:tc>
        <w:tc>
          <w:tcPr>
            <w:tcW w:w="2262" w:type="dxa"/>
          </w:tcPr>
          <w:p w:rsidR="00420980" w:rsidRPr="00E3672C" w:rsidRDefault="00420980" w:rsidP="00CD695C">
            <w:pPr>
              <w:jc w:val="center"/>
              <w:rPr>
                <w:b/>
                <w:sz w:val="18"/>
                <w:szCs w:val="18"/>
              </w:rPr>
            </w:pPr>
            <w:r w:rsidRPr="00E3672C">
              <w:rPr>
                <w:b/>
                <w:sz w:val="18"/>
                <w:szCs w:val="18"/>
              </w:rPr>
              <w:t>60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Confección del Modelo de Diseño</w:t>
            </w:r>
          </w:p>
        </w:tc>
        <w:tc>
          <w:tcPr>
            <w:tcW w:w="1540" w:type="dxa"/>
          </w:tcPr>
          <w:p w:rsidR="00420980" w:rsidRPr="00E3672C" w:rsidRDefault="00420980" w:rsidP="00CD695C">
            <w:pPr>
              <w:jc w:val="center"/>
              <w:rPr>
                <w:sz w:val="18"/>
                <w:szCs w:val="18"/>
              </w:rPr>
            </w:pPr>
            <w:r w:rsidRPr="00E3672C">
              <w:rPr>
                <w:sz w:val="18"/>
                <w:szCs w:val="18"/>
              </w:rPr>
              <w:t>18/06/2012</w:t>
            </w:r>
          </w:p>
        </w:tc>
        <w:tc>
          <w:tcPr>
            <w:tcW w:w="2262" w:type="dxa"/>
          </w:tcPr>
          <w:p w:rsidR="00420980" w:rsidRPr="00E3672C" w:rsidRDefault="00420980" w:rsidP="00CD695C">
            <w:pPr>
              <w:jc w:val="center"/>
              <w:rPr>
                <w:sz w:val="18"/>
                <w:szCs w:val="18"/>
              </w:rPr>
            </w:pPr>
            <w:r w:rsidRPr="00E3672C">
              <w:rPr>
                <w:sz w:val="18"/>
                <w:szCs w:val="18"/>
              </w:rPr>
              <w:t>60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Confección del Documento de Arquitectura SW</w:t>
            </w:r>
          </w:p>
        </w:tc>
        <w:tc>
          <w:tcPr>
            <w:tcW w:w="1540" w:type="dxa"/>
          </w:tcPr>
          <w:p w:rsidR="00420980" w:rsidRPr="00E3672C" w:rsidRDefault="00420980" w:rsidP="00CD695C">
            <w:pPr>
              <w:jc w:val="center"/>
              <w:rPr>
                <w:sz w:val="18"/>
                <w:szCs w:val="18"/>
              </w:rPr>
            </w:pPr>
            <w:r w:rsidRPr="00E3672C">
              <w:rPr>
                <w:sz w:val="18"/>
                <w:szCs w:val="18"/>
              </w:rPr>
              <w:t>18/06/2012</w:t>
            </w:r>
          </w:p>
        </w:tc>
        <w:tc>
          <w:tcPr>
            <w:tcW w:w="2262" w:type="dxa"/>
          </w:tcPr>
          <w:p w:rsidR="00420980" w:rsidRPr="00E3672C" w:rsidRDefault="00420980" w:rsidP="00CD695C">
            <w:pPr>
              <w:jc w:val="center"/>
              <w:rPr>
                <w:sz w:val="18"/>
                <w:szCs w:val="18"/>
              </w:rPr>
            </w:pPr>
            <w:r w:rsidRPr="00E3672C">
              <w:rPr>
                <w:sz w:val="18"/>
                <w:szCs w:val="18"/>
              </w:rPr>
              <w:t>10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Confección del Modelo de Datos</w:t>
            </w:r>
          </w:p>
        </w:tc>
        <w:tc>
          <w:tcPr>
            <w:tcW w:w="1540" w:type="dxa"/>
          </w:tcPr>
          <w:p w:rsidR="00420980" w:rsidRPr="00E3672C" w:rsidRDefault="00420980" w:rsidP="00CD695C">
            <w:pPr>
              <w:jc w:val="center"/>
              <w:rPr>
                <w:sz w:val="18"/>
                <w:szCs w:val="18"/>
              </w:rPr>
            </w:pPr>
            <w:r w:rsidRPr="00E3672C">
              <w:rPr>
                <w:sz w:val="18"/>
                <w:szCs w:val="18"/>
              </w:rPr>
              <w:t>18/06/2012</w:t>
            </w:r>
          </w:p>
        </w:tc>
        <w:tc>
          <w:tcPr>
            <w:tcW w:w="2262" w:type="dxa"/>
          </w:tcPr>
          <w:p w:rsidR="00420980" w:rsidRPr="00E3672C" w:rsidRDefault="00420980" w:rsidP="00CD695C">
            <w:pPr>
              <w:jc w:val="center"/>
              <w:rPr>
                <w:sz w:val="18"/>
                <w:szCs w:val="18"/>
              </w:rPr>
            </w:pPr>
            <w:r w:rsidRPr="00E3672C">
              <w:rPr>
                <w:sz w:val="18"/>
                <w:szCs w:val="18"/>
              </w:rPr>
              <w:t>5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Entrega Formal Entrega 03</w:t>
            </w:r>
          </w:p>
        </w:tc>
        <w:tc>
          <w:tcPr>
            <w:tcW w:w="1540" w:type="dxa"/>
          </w:tcPr>
          <w:p w:rsidR="00420980" w:rsidRPr="00E3672C" w:rsidRDefault="00420980" w:rsidP="00CD695C">
            <w:pPr>
              <w:jc w:val="center"/>
              <w:rPr>
                <w:sz w:val="18"/>
                <w:szCs w:val="18"/>
              </w:rPr>
            </w:pPr>
            <w:r w:rsidRPr="00E3672C">
              <w:rPr>
                <w:sz w:val="18"/>
                <w:szCs w:val="18"/>
              </w:rPr>
              <w:t>22/10/2012</w:t>
            </w:r>
          </w:p>
        </w:tc>
        <w:tc>
          <w:tcPr>
            <w:tcW w:w="2262" w:type="dxa"/>
          </w:tcPr>
          <w:p w:rsidR="00420980" w:rsidRPr="00E3672C" w:rsidRDefault="00420980" w:rsidP="00CD695C">
            <w:pPr>
              <w:jc w:val="center"/>
              <w:rPr>
                <w:sz w:val="18"/>
                <w:szCs w:val="18"/>
              </w:rPr>
            </w:pPr>
            <w:r w:rsidRPr="00E3672C">
              <w:rPr>
                <w:sz w:val="18"/>
                <w:szCs w:val="18"/>
              </w:rPr>
              <w:t>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b/>
                <w:sz w:val="18"/>
                <w:szCs w:val="18"/>
              </w:rPr>
            </w:pPr>
            <w:r w:rsidRPr="00E3672C">
              <w:rPr>
                <w:b/>
                <w:sz w:val="18"/>
                <w:szCs w:val="18"/>
              </w:rPr>
              <w:t>DESARROLLO</w:t>
            </w:r>
          </w:p>
        </w:tc>
        <w:tc>
          <w:tcPr>
            <w:tcW w:w="1540" w:type="dxa"/>
          </w:tcPr>
          <w:p w:rsidR="00420980" w:rsidRPr="00E3672C" w:rsidRDefault="00420980" w:rsidP="00CD695C">
            <w:pPr>
              <w:jc w:val="center"/>
              <w:rPr>
                <w:sz w:val="18"/>
                <w:szCs w:val="18"/>
              </w:rPr>
            </w:pPr>
            <w:r w:rsidRPr="00E3672C">
              <w:rPr>
                <w:sz w:val="18"/>
                <w:szCs w:val="18"/>
              </w:rPr>
              <w:t>01/11/2012</w:t>
            </w:r>
          </w:p>
        </w:tc>
        <w:tc>
          <w:tcPr>
            <w:tcW w:w="2262" w:type="dxa"/>
          </w:tcPr>
          <w:p w:rsidR="00420980" w:rsidRPr="00E3672C" w:rsidRDefault="00420980" w:rsidP="00CD695C">
            <w:pPr>
              <w:jc w:val="center"/>
              <w:rPr>
                <w:b/>
                <w:sz w:val="18"/>
                <w:szCs w:val="18"/>
              </w:rPr>
            </w:pPr>
            <w:r w:rsidRPr="00E3672C">
              <w:rPr>
                <w:b/>
                <w:sz w:val="18"/>
                <w:szCs w:val="18"/>
              </w:rPr>
              <w:t>86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Codificación</w:t>
            </w:r>
          </w:p>
        </w:tc>
        <w:tc>
          <w:tcPr>
            <w:tcW w:w="1540" w:type="dxa"/>
          </w:tcPr>
          <w:p w:rsidR="00420980" w:rsidRPr="00E3672C" w:rsidRDefault="00420980" w:rsidP="00CD695C">
            <w:pPr>
              <w:jc w:val="center"/>
              <w:rPr>
                <w:sz w:val="18"/>
                <w:szCs w:val="18"/>
              </w:rPr>
            </w:pPr>
            <w:r w:rsidRPr="00E3672C">
              <w:rPr>
                <w:sz w:val="18"/>
                <w:szCs w:val="18"/>
              </w:rPr>
              <w:t>01/11/2012</w:t>
            </w:r>
          </w:p>
        </w:tc>
        <w:tc>
          <w:tcPr>
            <w:tcW w:w="2262" w:type="dxa"/>
          </w:tcPr>
          <w:p w:rsidR="00420980" w:rsidRPr="00E3672C" w:rsidRDefault="00420980" w:rsidP="00CD695C">
            <w:pPr>
              <w:jc w:val="center"/>
              <w:rPr>
                <w:sz w:val="18"/>
                <w:szCs w:val="18"/>
              </w:rPr>
            </w:pPr>
            <w:r w:rsidRPr="00E3672C">
              <w:rPr>
                <w:sz w:val="18"/>
                <w:szCs w:val="18"/>
              </w:rPr>
              <w:t>60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Modelo de Prueba</w:t>
            </w:r>
          </w:p>
        </w:tc>
        <w:tc>
          <w:tcPr>
            <w:tcW w:w="1540" w:type="dxa"/>
          </w:tcPr>
          <w:p w:rsidR="00420980" w:rsidRPr="00E3672C" w:rsidRDefault="00420980" w:rsidP="00CD695C">
            <w:pPr>
              <w:jc w:val="center"/>
              <w:rPr>
                <w:sz w:val="18"/>
                <w:szCs w:val="18"/>
              </w:rPr>
            </w:pPr>
            <w:r w:rsidRPr="00E3672C">
              <w:rPr>
                <w:sz w:val="18"/>
                <w:szCs w:val="18"/>
              </w:rPr>
              <w:t>25/01/2013</w:t>
            </w:r>
          </w:p>
        </w:tc>
        <w:tc>
          <w:tcPr>
            <w:tcW w:w="2262" w:type="dxa"/>
          </w:tcPr>
          <w:p w:rsidR="00420980" w:rsidRPr="00E3672C" w:rsidRDefault="00420980" w:rsidP="00CD695C">
            <w:pPr>
              <w:jc w:val="center"/>
              <w:rPr>
                <w:sz w:val="18"/>
                <w:szCs w:val="18"/>
              </w:rPr>
            </w:pPr>
            <w:r w:rsidRPr="00E3672C">
              <w:rPr>
                <w:sz w:val="18"/>
                <w:szCs w:val="18"/>
              </w:rPr>
              <w:t>15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Elaboración de Manuales</w:t>
            </w:r>
          </w:p>
        </w:tc>
        <w:tc>
          <w:tcPr>
            <w:tcW w:w="1540" w:type="dxa"/>
          </w:tcPr>
          <w:p w:rsidR="00420980" w:rsidRPr="00E3672C" w:rsidRDefault="00420980" w:rsidP="00CD695C">
            <w:pPr>
              <w:jc w:val="center"/>
              <w:rPr>
                <w:sz w:val="18"/>
                <w:szCs w:val="18"/>
              </w:rPr>
            </w:pPr>
            <w:r w:rsidRPr="00E3672C">
              <w:rPr>
                <w:sz w:val="18"/>
                <w:szCs w:val="18"/>
              </w:rPr>
              <w:t>15/02/2013</w:t>
            </w:r>
          </w:p>
        </w:tc>
        <w:tc>
          <w:tcPr>
            <w:tcW w:w="2262" w:type="dxa"/>
          </w:tcPr>
          <w:p w:rsidR="00420980" w:rsidRPr="00E3672C" w:rsidRDefault="00420980" w:rsidP="00CD695C">
            <w:pPr>
              <w:jc w:val="center"/>
              <w:rPr>
                <w:sz w:val="18"/>
                <w:szCs w:val="18"/>
              </w:rPr>
            </w:pPr>
            <w:r w:rsidRPr="00E3672C">
              <w:rPr>
                <w:sz w:val="18"/>
                <w:szCs w:val="18"/>
              </w:rPr>
              <w:t>10 días</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r w:rsidR="00420980" w:rsidRPr="00E3672C" w:rsidTr="00CD695C">
        <w:trPr>
          <w:jc w:val="center"/>
        </w:trPr>
        <w:tc>
          <w:tcPr>
            <w:tcW w:w="4156" w:type="dxa"/>
          </w:tcPr>
          <w:p w:rsidR="00420980" w:rsidRPr="00E3672C" w:rsidRDefault="00420980" w:rsidP="00CD695C">
            <w:pPr>
              <w:rPr>
                <w:sz w:val="18"/>
                <w:szCs w:val="18"/>
              </w:rPr>
            </w:pPr>
            <w:r w:rsidRPr="00E3672C">
              <w:rPr>
                <w:sz w:val="18"/>
                <w:szCs w:val="18"/>
              </w:rPr>
              <w:t>Presentación del Cronograma de Capacitación</w:t>
            </w:r>
          </w:p>
        </w:tc>
        <w:tc>
          <w:tcPr>
            <w:tcW w:w="1540" w:type="dxa"/>
          </w:tcPr>
          <w:p w:rsidR="00420980" w:rsidRPr="00E3672C" w:rsidRDefault="00420980" w:rsidP="00CD695C">
            <w:pPr>
              <w:jc w:val="center"/>
              <w:rPr>
                <w:sz w:val="18"/>
                <w:szCs w:val="18"/>
              </w:rPr>
            </w:pPr>
            <w:r w:rsidRPr="00E3672C">
              <w:rPr>
                <w:sz w:val="18"/>
                <w:szCs w:val="18"/>
              </w:rPr>
              <w:t>01/03/2013</w:t>
            </w:r>
          </w:p>
        </w:tc>
        <w:tc>
          <w:tcPr>
            <w:tcW w:w="2262" w:type="dxa"/>
          </w:tcPr>
          <w:p w:rsidR="00420980" w:rsidRPr="00E3672C" w:rsidRDefault="00420980" w:rsidP="00CD695C">
            <w:pPr>
              <w:jc w:val="center"/>
              <w:rPr>
                <w:sz w:val="18"/>
                <w:szCs w:val="18"/>
              </w:rPr>
            </w:pPr>
            <w:r w:rsidRPr="00E3672C">
              <w:rPr>
                <w:sz w:val="18"/>
                <w:szCs w:val="18"/>
              </w:rPr>
              <w:t>1 día</w:t>
            </w:r>
          </w:p>
        </w:tc>
        <w:tc>
          <w:tcPr>
            <w:tcW w:w="1282" w:type="dxa"/>
          </w:tcPr>
          <w:p w:rsidR="00420980" w:rsidRPr="00E3672C" w:rsidRDefault="00420980" w:rsidP="00CD695C">
            <w:pPr>
              <w:rPr>
                <w:sz w:val="18"/>
                <w:szCs w:val="18"/>
                <w:lang w:eastAsia="es-AR"/>
              </w:rPr>
            </w:pPr>
          </w:p>
        </w:tc>
        <w:tc>
          <w:tcPr>
            <w:tcW w:w="1859"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c>
          <w:tcPr>
            <w:tcW w:w="1271" w:type="dxa"/>
          </w:tcPr>
          <w:p w:rsidR="00420980" w:rsidRPr="00E3672C" w:rsidRDefault="00420980" w:rsidP="00CD695C">
            <w:pPr>
              <w:rPr>
                <w:sz w:val="18"/>
                <w:szCs w:val="18"/>
                <w:lang w:eastAsia="es-AR"/>
              </w:rPr>
            </w:pPr>
          </w:p>
        </w:tc>
      </w:tr>
    </w:tbl>
    <w:p w:rsidR="00922819" w:rsidRDefault="00922819" w:rsidP="004A6A67">
      <w:pPr>
        <w:framePr w:w="10200" w:wrap="auto" w:hAnchor="text"/>
        <w:jc w:val="both"/>
        <w:sectPr w:rsidR="00922819" w:rsidSect="00922819">
          <w:footerReference w:type="default" r:id="rId20"/>
          <w:headerReference w:type="first" r:id="rId21"/>
          <w:footerReference w:type="first" r:id="rId22"/>
          <w:pgSz w:w="16840" w:h="11907" w:orient="landscape" w:code="9"/>
          <w:pgMar w:top="1275" w:right="1417" w:bottom="1701" w:left="1417" w:header="567" w:footer="709" w:gutter="0"/>
          <w:cols w:space="708"/>
          <w:titlePg/>
          <w:docGrid w:linePitch="360"/>
        </w:sectPr>
      </w:pPr>
    </w:p>
    <w:p w:rsidR="00653CD5" w:rsidRDefault="00653CD5" w:rsidP="00EA3401">
      <w:pPr>
        <w:pStyle w:val="Ttulo1"/>
        <w:jc w:val="both"/>
      </w:pPr>
      <w:bookmarkStart w:id="30" w:name="_Toc323564150"/>
      <w:r>
        <w:t>Matriz de Observaciones</w:t>
      </w:r>
      <w:bookmarkEnd w:id="30"/>
    </w:p>
    <w:tbl>
      <w:tblPr>
        <w:tblStyle w:val="Tablaconcuadrcula"/>
        <w:tblW w:w="0" w:type="auto"/>
        <w:tblLook w:val="04A0"/>
      </w:tblPr>
      <w:tblGrid>
        <w:gridCol w:w="5353"/>
        <w:gridCol w:w="1559"/>
        <w:gridCol w:w="2127"/>
      </w:tblGrid>
      <w:tr w:rsidR="00653CD5" w:rsidRPr="00653CD5" w:rsidTr="00653CD5">
        <w:tc>
          <w:tcPr>
            <w:tcW w:w="5353" w:type="dxa"/>
            <w:shd w:val="clear" w:color="auto" w:fill="C6D9F1" w:themeFill="text2" w:themeFillTint="33"/>
            <w:vAlign w:val="center"/>
          </w:tcPr>
          <w:p w:rsidR="00653CD5" w:rsidRPr="00653CD5" w:rsidRDefault="00653CD5" w:rsidP="00EA3401">
            <w:pPr>
              <w:jc w:val="both"/>
              <w:rPr>
                <w:b/>
              </w:rPr>
            </w:pPr>
            <w:r w:rsidRPr="00653CD5">
              <w:rPr>
                <w:b/>
              </w:rPr>
              <w:t>Observación</w:t>
            </w:r>
          </w:p>
        </w:tc>
        <w:tc>
          <w:tcPr>
            <w:tcW w:w="1559" w:type="dxa"/>
            <w:shd w:val="clear" w:color="auto" w:fill="C6D9F1" w:themeFill="text2" w:themeFillTint="33"/>
            <w:vAlign w:val="center"/>
          </w:tcPr>
          <w:p w:rsidR="00653CD5" w:rsidRPr="00653CD5" w:rsidRDefault="00653CD5" w:rsidP="00EA3401">
            <w:pPr>
              <w:jc w:val="both"/>
              <w:rPr>
                <w:b/>
              </w:rPr>
            </w:pPr>
            <w:r w:rsidRPr="00653CD5">
              <w:rPr>
                <w:b/>
              </w:rPr>
              <w:t>Revisado</w:t>
            </w:r>
          </w:p>
        </w:tc>
        <w:tc>
          <w:tcPr>
            <w:tcW w:w="2127" w:type="dxa"/>
            <w:shd w:val="clear" w:color="auto" w:fill="C6D9F1" w:themeFill="text2" w:themeFillTint="33"/>
            <w:vAlign w:val="center"/>
          </w:tcPr>
          <w:p w:rsidR="00653CD5" w:rsidRPr="00653CD5" w:rsidRDefault="00653CD5" w:rsidP="00EA3401">
            <w:pPr>
              <w:jc w:val="both"/>
              <w:rPr>
                <w:b/>
              </w:rPr>
            </w:pPr>
            <w:r w:rsidRPr="00653CD5">
              <w:rPr>
                <w:b/>
              </w:rPr>
              <w:t>Fecha de Revisado</w:t>
            </w: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r w:rsidR="00653CD5" w:rsidTr="00653CD5">
        <w:tc>
          <w:tcPr>
            <w:tcW w:w="5353" w:type="dxa"/>
          </w:tcPr>
          <w:p w:rsidR="00653CD5" w:rsidRDefault="00653CD5" w:rsidP="00EA3401">
            <w:pPr>
              <w:jc w:val="both"/>
            </w:pPr>
          </w:p>
        </w:tc>
        <w:tc>
          <w:tcPr>
            <w:tcW w:w="1559" w:type="dxa"/>
          </w:tcPr>
          <w:p w:rsidR="00653CD5" w:rsidRDefault="00653CD5" w:rsidP="00EA3401">
            <w:pPr>
              <w:jc w:val="both"/>
            </w:pPr>
          </w:p>
        </w:tc>
        <w:tc>
          <w:tcPr>
            <w:tcW w:w="2127" w:type="dxa"/>
          </w:tcPr>
          <w:p w:rsidR="00653CD5" w:rsidRDefault="00653CD5" w:rsidP="00EA3401">
            <w:pPr>
              <w:jc w:val="both"/>
            </w:pPr>
          </w:p>
        </w:tc>
      </w:tr>
    </w:tbl>
    <w:p w:rsidR="00653CD5" w:rsidRPr="00653CD5" w:rsidRDefault="00653CD5" w:rsidP="00EA3401">
      <w:pPr>
        <w:jc w:val="both"/>
      </w:pPr>
    </w:p>
    <w:sectPr w:rsidR="00653CD5" w:rsidRPr="00653CD5" w:rsidSect="00653CD5">
      <w:headerReference w:type="first" r:id="rId23"/>
      <w:footerReference w:type="first" r:id="rId24"/>
      <w:pgSz w:w="11907" w:h="16840" w:code="9"/>
      <w:pgMar w:top="1417" w:right="1275" w:bottom="1417" w:left="1701" w:header="567"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DB2" w:rsidRDefault="00176DB2" w:rsidP="0054579B">
      <w:pPr>
        <w:spacing w:after="0" w:line="240" w:lineRule="auto"/>
      </w:pPr>
      <w:r>
        <w:separator/>
      </w:r>
    </w:p>
  </w:endnote>
  <w:endnote w:type="continuationSeparator" w:id="0">
    <w:p w:rsidR="00176DB2" w:rsidRDefault="00176DB2" w:rsidP="00545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5C" w:rsidRPr="005D6C6E" w:rsidRDefault="00CD695C" w:rsidP="00625A3C">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025C6F">
      <w:rPr>
        <w:rFonts w:ascii="Tw Cen MT" w:hAnsi="Tw Cen MT"/>
        <w:noProof/>
      </w:rPr>
      <w:t>2</w:t>
    </w:r>
    <w:r w:rsidRPr="005D6C6E">
      <w:rPr>
        <w:rFonts w:ascii="Tw Cen MT" w:hAnsi="Tw Cen MT"/>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5C" w:rsidRPr="005D6C6E" w:rsidRDefault="00CD695C" w:rsidP="00737415">
    <w:pPr>
      <w:pStyle w:val="Piedepgina"/>
      <w:pBdr>
        <w:top w:val="double" w:sz="4" w:space="1" w:color="auto"/>
      </w:pBdr>
      <w:tabs>
        <w:tab w:val="clear" w:pos="8838"/>
        <w:tab w:val="right" w:pos="13608"/>
      </w:tabs>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025C6F">
      <w:rPr>
        <w:rFonts w:ascii="Tw Cen MT" w:hAnsi="Tw Cen MT"/>
        <w:noProof/>
      </w:rPr>
      <w:t>7</w:t>
    </w:r>
    <w:r w:rsidRPr="005D6C6E">
      <w:rPr>
        <w:rFonts w:ascii="Tw Cen MT" w:hAnsi="Tw Cen MT"/>
      </w:rPr>
      <w:fldChar w:fldCharType="end"/>
    </w:r>
  </w:p>
  <w:p w:rsidR="00CD695C" w:rsidRDefault="00CD695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5C" w:rsidRPr="005D6C6E" w:rsidRDefault="00CD695C"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025C6F">
      <w:rPr>
        <w:rFonts w:ascii="Tw Cen MT" w:hAnsi="Tw Cen MT"/>
        <w:noProof/>
      </w:rPr>
      <w:t>8</w:t>
    </w:r>
    <w:r w:rsidRPr="005D6C6E">
      <w:rPr>
        <w:rFonts w:ascii="Tw Cen MT" w:hAnsi="Tw Cen MT"/>
      </w:rPr>
      <w:fldChar w:fldCharType="end"/>
    </w:r>
  </w:p>
  <w:p w:rsidR="00CD695C" w:rsidRDefault="00CD695C">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980" w:rsidRPr="005D6C6E" w:rsidRDefault="00420980" w:rsidP="00625A3C">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5D6C6E">
      <w:rPr>
        <w:rFonts w:ascii="Tw Cen MT" w:hAnsi="Tw Cen MT"/>
      </w:rPr>
      <w:t xml:space="preserve">Página </w:t>
    </w:r>
    <w:r w:rsidR="001B5F76" w:rsidRPr="005D6C6E">
      <w:rPr>
        <w:rFonts w:ascii="Tw Cen MT" w:hAnsi="Tw Cen MT"/>
      </w:rPr>
      <w:fldChar w:fldCharType="begin"/>
    </w:r>
    <w:r w:rsidRPr="005D6C6E">
      <w:rPr>
        <w:rFonts w:ascii="Tw Cen MT" w:hAnsi="Tw Cen MT"/>
      </w:rPr>
      <w:instrText xml:space="preserve"> PAGE   \* MERGEFORMAT </w:instrText>
    </w:r>
    <w:r w:rsidR="001B5F76" w:rsidRPr="005D6C6E">
      <w:rPr>
        <w:rFonts w:ascii="Tw Cen MT" w:hAnsi="Tw Cen MT"/>
      </w:rPr>
      <w:fldChar w:fldCharType="separate"/>
    </w:r>
    <w:r w:rsidR="00025C6F">
      <w:rPr>
        <w:rFonts w:ascii="Tw Cen MT" w:hAnsi="Tw Cen MT"/>
        <w:noProof/>
      </w:rPr>
      <w:t>16</w:t>
    </w:r>
    <w:r w:rsidR="001B5F76" w:rsidRPr="005D6C6E">
      <w:rPr>
        <w:rFonts w:ascii="Tw Cen MT" w:hAnsi="Tw Cen MT"/>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980" w:rsidRPr="005D6C6E" w:rsidRDefault="00420980"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sidRPr="005D6C6E">
      <w:rPr>
        <w:rFonts w:ascii="Tw Cen MT" w:hAnsi="Tw Cen MT"/>
      </w:rPr>
      <w:t xml:space="preserve">Página </w:t>
    </w:r>
    <w:r w:rsidR="001B5F76" w:rsidRPr="005D6C6E">
      <w:rPr>
        <w:rFonts w:ascii="Tw Cen MT" w:hAnsi="Tw Cen MT"/>
      </w:rPr>
      <w:fldChar w:fldCharType="begin"/>
    </w:r>
    <w:r w:rsidRPr="005D6C6E">
      <w:rPr>
        <w:rFonts w:ascii="Tw Cen MT" w:hAnsi="Tw Cen MT"/>
      </w:rPr>
      <w:instrText xml:space="preserve"> PAGE   \* MERGEFORMAT </w:instrText>
    </w:r>
    <w:r w:rsidR="001B5F76" w:rsidRPr="005D6C6E">
      <w:rPr>
        <w:rFonts w:ascii="Tw Cen MT" w:hAnsi="Tw Cen MT"/>
      </w:rPr>
      <w:fldChar w:fldCharType="separate"/>
    </w:r>
    <w:r w:rsidR="00025C6F">
      <w:rPr>
        <w:rFonts w:ascii="Tw Cen MT" w:hAnsi="Tw Cen MT"/>
        <w:noProof/>
      </w:rPr>
      <w:t>15</w:t>
    </w:r>
    <w:r w:rsidR="001B5F76" w:rsidRPr="005D6C6E">
      <w:rPr>
        <w:rFonts w:ascii="Tw Cen MT" w:hAnsi="Tw Cen MT"/>
      </w:rPr>
      <w:fldChar w:fldCharType="end"/>
    </w:r>
  </w:p>
  <w:p w:rsidR="00420980" w:rsidRDefault="00420980">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5C" w:rsidRPr="005D6C6E" w:rsidRDefault="00CD695C"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025C6F">
      <w:rPr>
        <w:rFonts w:ascii="Tw Cen MT" w:hAnsi="Tw Cen MT"/>
        <w:noProof/>
      </w:rPr>
      <w:t>17</w:t>
    </w:r>
    <w:r w:rsidRPr="005D6C6E">
      <w:rPr>
        <w:rFonts w:ascii="Tw Cen MT" w:hAnsi="Tw Cen MT"/>
      </w:rPr>
      <w:fldChar w:fldCharType="end"/>
    </w:r>
  </w:p>
  <w:p w:rsidR="00CD695C" w:rsidRDefault="00CD69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DB2" w:rsidRDefault="00176DB2" w:rsidP="0054579B">
      <w:pPr>
        <w:spacing w:after="0" w:line="240" w:lineRule="auto"/>
      </w:pPr>
      <w:r>
        <w:separator/>
      </w:r>
    </w:p>
  </w:footnote>
  <w:footnote w:type="continuationSeparator" w:id="0">
    <w:p w:rsidR="00176DB2" w:rsidRDefault="00176DB2" w:rsidP="0054579B">
      <w:pPr>
        <w:spacing w:after="0" w:line="240" w:lineRule="auto"/>
      </w:pPr>
      <w:r>
        <w:continuationSeparator/>
      </w:r>
    </w:p>
  </w:footnote>
  <w:footnote w:id="1">
    <w:p w:rsidR="00CD695C" w:rsidRPr="0017650C" w:rsidRDefault="00CD695C" w:rsidP="00C61A70">
      <w:pPr>
        <w:pStyle w:val="Textonotapie"/>
        <w:jc w:val="both"/>
        <w:rPr>
          <w:lang w:val="es-ES_tradnl"/>
        </w:rPr>
      </w:pPr>
      <w:r w:rsidRPr="0017650C">
        <w:rPr>
          <w:rStyle w:val="Refdenotaalpie"/>
        </w:rPr>
        <w:footnoteRef/>
      </w:r>
      <w:r w:rsidRPr="0017650C">
        <w:t xml:space="preserve"> </w:t>
      </w:r>
      <w:r w:rsidRPr="0017650C">
        <w:rPr>
          <w:rFonts w:cs="Arial"/>
          <w:color w:val="000000"/>
          <w:shd w:val="clear" w:color="auto" w:fill="FFFFFF"/>
        </w:rPr>
        <w:t>La endodoncia o tratamiento de conductos es un procedimiento por medio del cual se elimina la pulpa afectada de un diente, dañado o muerto y se sella el conducto. La pulpa es la parte profunda del diente y contiene vasos sanguíneos y nervios, situándose en la parte central de la raíz y comunicando el diente con el hueso maxilar.</w:t>
      </w:r>
    </w:p>
  </w:footnote>
  <w:footnote w:id="2">
    <w:p w:rsidR="00CD695C" w:rsidRPr="00C61A70" w:rsidRDefault="00CD695C" w:rsidP="00C61A70">
      <w:pPr>
        <w:pStyle w:val="NormalWeb"/>
        <w:spacing w:before="0" w:beforeAutospacing="0" w:after="0" w:afterAutospacing="0"/>
        <w:jc w:val="both"/>
        <w:rPr>
          <w:rFonts w:asciiTheme="minorHAnsi" w:hAnsiTheme="minorHAnsi"/>
          <w:color w:val="000000"/>
          <w:sz w:val="18"/>
          <w:szCs w:val="18"/>
        </w:rPr>
      </w:pPr>
      <w:r w:rsidRPr="0017650C">
        <w:rPr>
          <w:rStyle w:val="Refdenotaalpie"/>
          <w:rFonts w:asciiTheme="minorHAnsi" w:hAnsiTheme="minorHAnsi"/>
          <w:sz w:val="20"/>
          <w:szCs w:val="20"/>
        </w:rPr>
        <w:footnoteRef/>
      </w:r>
      <w:r w:rsidRPr="0017650C">
        <w:rPr>
          <w:sz w:val="20"/>
          <w:szCs w:val="20"/>
        </w:rPr>
        <w:t xml:space="preserve"> </w:t>
      </w:r>
      <w:r w:rsidRPr="0017650C">
        <w:rPr>
          <w:rFonts w:asciiTheme="minorHAnsi" w:hAnsiTheme="minorHAnsi" w:cs="Arial"/>
          <w:color w:val="000000"/>
          <w:sz w:val="20"/>
          <w:szCs w:val="20"/>
        </w:rPr>
        <w:t>El implante dental, es un producto sanitario destinado a ser el sustituto artificial de la raíz de un diente perdido.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5C" w:rsidRPr="005D6C6E" w:rsidRDefault="00CD695C" w:rsidP="005D6C6E">
    <w:pPr>
      <w:pStyle w:val="Encabezado"/>
      <w:pBdr>
        <w:bottom w:val="double" w:sz="4" w:space="1" w:color="auto"/>
      </w:pBdr>
      <w:spacing w:line="276" w:lineRule="auto"/>
      <w:rPr>
        <w:rFonts w:ascii="Tw Cen MT" w:hAnsi="Tw Cen MT"/>
      </w:rPr>
    </w:pPr>
    <w:r>
      <w:rPr>
        <w:noProof/>
        <w:lang w:val="es-ES" w:eastAsia="es-ES"/>
      </w:rPr>
      <w:drawing>
        <wp:anchor distT="0" distB="0" distL="114300" distR="114300" simplePos="0" relativeHeight="251658240" behindDoc="0" locked="0" layoutInCell="1" allowOverlap="1">
          <wp:simplePos x="0" y="0"/>
          <wp:positionH relativeFrom="column">
            <wp:posOffset>-344805</wp:posOffset>
          </wp:positionH>
          <wp:positionV relativeFrom="paragraph">
            <wp:posOffset>-39370</wp:posOffset>
          </wp:positionV>
          <wp:extent cx="328930" cy="436245"/>
          <wp:effectExtent l="19050" t="0" r="0" b="0"/>
          <wp:wrapThrough wrapText="bothSides">
            <wp:wrapPolygon edited="0">
              <wp:start x="-1251" y="0"/>
              <wp:lineTo x="-1251" y="20751"/>
              <wp:lineTo x="21266" y="20751"/>
              <wp:lineTo x="21266" y="0"/>
              <wp:lineTo x="-1251" y="0"/>
            </wp:wrapPolygon>
          </wp:wrapThrough>
          <wp:docPr id="3"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28930" cy="436245"/>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CD695C" w:rsidRPr="005D6C6E" w:rsidRDefault="00CD695C" w:rsidP="005D6C6E">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5C" w:rsidRPr="005D6C6E" w:rsidRDefault="00CD695C" w:rsidP="007F14EF">
    <w:pPr>
      <w:pStyle w:val="Encabezado"/>
      <w:pBdr>
        <w:bottom w:val="double" w:sz="4" w:space="1" w:color="auto"/>
      </w:pBdr>
      <w:spacing w:line="276" w:lineRule="auto"/>
      <w:rPr>
        <w:rFonts w:ascii="Tw Cen MT" w:hAnsi="Tw Cen MT"/>
      </w:rPr>
    </w:pPr>
    <w:r w:rsidRPr="001D31B2">
      <w:rPr>
        <w:rFonts w:ascii="Tw Cen MT" w:hAnsi="Tw Cen MT"/>
        <w:noProof/>
        <w:lang w:val="es-ES" w:eastAsia="es-ES"/>
      </w:rPr>
      <w:drawing>
        <wp:anchor distT="0" distB="0" distL="114300" distR="114300" simplePos="0" relativeHeight="251660288"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4"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CD695C" w:rsidRPr="005D6C6E" w:rsidRDefault="00CD695C" w:rsidP="007F14EF">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CD695C" w:rsidRDefault="00CD695C">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980" w:rsidRPr="005D6C6E" w:rsidRDefault="00420980" w:rsidP="007F14EF">
    <w:pPr>
      <w:pStyle w:val="Encabezado"/>
      <w:pBdr>
        <w:bottom w:val="double" w:sz="4" w:space="1" w:color="auto"/>
      </w:pBdr>
      <w:spacing w:line="276" w:lineRule="auto"/>
      <w:rPr>
        <w:rFonts w:ascii="Tw Cen MT" w:hAnsi="Tw Cen MT"/>
      </w:rPr>
    </w:pPr>
    <w:r w:rsidRPr="001D31B2">
      <w:rPr>
        <w:rFonts w:ascii="Tw Cen MT" w:hAnsi="Tw Cen MT"/>
        <w:noProof/>
        <w:lang w:val="es-ES" w:eastAsia="es-ES"/>
      </w:rPr>
      <w:drawing>
        <wp:anchor distT="0" distB="0" distL="114300" distR="114300" simplePos="0" relativeHeight="251664384"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7"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420980" w:rsidRPr="005D6C6E" w:rsidRDefault="00420980" w:rsidP="007F14EF">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420980" w:rsidRDefault="00420980">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95C" w:rsidRPr="005D6C6E" w:rsidRDefault="00CD695C" w:rsidP="007F14EF">
    <w:pPr>
      <w:pStyle w:val="Encabezado"/>
      <w:pBdr>
        <w:bottom w:val="double" w:sz="4" w:space="1" w:color="auto"/>
      </w:pBdr>
      <w:spacing w:line="276" w:lineRule="auto"/>
      <w:rPr>
        <w:rFonts w:ascii="Tw Cen MT" w:hAnsi="Tw Cen MT"/>
      </w:rPr>
    </w:pPr>
    <w:r w:rsidRPr="001D31B2">
      <w:rPr>
        <w:rFonts w:ascii="Tw Cen MT" w:hAnsi="Tw Cen MT"/>
        <w:noProof/>
        <w:lang w:val="es-ES" w:eastAsia="es-ES"/>
      </w:rPr>
      <w:drawing>
        <wp:anchor distT="0" distB="0" distL="114300" distR="114300" simplePos="0" relativeHeight="251662336"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6"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CD695C" w:rsidRPr="005D6C6E" w:rsidRDefault="00CD695C" w:rsidP="007F14EF">
    <w:pPr>
      <w:pStyle w:val="Encabezado"/>
      <w:pBdr>
        <w:bottom w:val="double" w:sz="4" w:space="1" w:color="auto"/>
      </w:pBdr>
      <w:spacing w:line="276" w:lineRule="auto"/>
      <w:rPr>
        <w:rFonts w:ascii="Tw Cen MT" w:hAnsi="Tw Cen MT"/>
      </w:rPr>
    </w:pPr>
    <w:r w:rsidRPr="005D6C6E">
      <w:rPr>
        <w:rFonts w:ascii="Tw Cen MT" w:hAnsi="Tw Cen MT"/>
      </w:rPr>
      <w:t xml:space="preserve">Bartomioli - </w:t>
    </w:r>
    <w:proofErr w:type="spellStart"/>
    <w:r w:rsidRPr="005D6C6E">
      <w:rPr>
        <w:rFonts w:ascii="Tw Cen MT" w:hAnsi="Tw Cen MT"/>
      </w:rPr>
      <w:t>Naredo</w:t>
    </w:r>
    <w:proofErr w:type="spellEnd"/>
  </w:p>
  <w:p w:rsidR="00CD695C" w:rsidRDefault="00CD695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data.jpg" style="width:96pt;height:1in;visibility:visible;mso-wrap-style:square" o:bullet="t">
        <v:imagedata r:id="rId1" o:title="data"/>
      </v:shape>
    </w:pict>
  </w:numPicBullet>
  <w:abstractNum w:abstractNumId="0">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7200B17"/>
    <w:multiLevelType w:val="hybridMultilevel"/>
    <w:tmpl w:val="A192E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5E5A18"/>
    <w:multiLevelType w:val="multilevel"/>
    <w:tmpl w:val="341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83E10"/>
    <w:multiLevelType w:val="hybridMultilevel"/>
    <w:tmpl w:val="63ECE412"/>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EF3E44"/>
    <w:multiLevelType w:val="hybridMultilevel"/>
    <w:tmpl w:val="FFCE3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350518B"/>
    <w:multiLevelType w:val="hybridMultilevel"/>
    <w:tmpl w:val="2168F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6AF06C0"/>
    <w:multiLevelType w:val="hybridMultilevel"/>
    <w:tmpl w:val="633EDBE4"/>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6723B11"/>
    <w:multiLevelType w:val="hybridMultilevel"/>
    <w:tmpl w:val="20F25996"/>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4"/>
  </w:num>
  <w:num w:numId="5">
    <w:abstractNumId w:val="11"/>
  </w:num>
  <w:num w:numId="6">
    <w:abstractNumId w:val="9"/>
  </w:num>
  <w:num w:numId="7">
    <w:abstractNumId w:val="6"/>
  </w:num>
  <w:num w:numId="8">
    <w:abstractNumId w:val="5"/>
  </w:num>
  <w:num w:numId="9">
    <w:abstractNumId w:val="2"/>
  </w:num>
  <w:num w:numId="10">
    <w:abstractNumId w:val="3"/>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savePreviewPicture/>
  <w:hdrShapeDefaults>
    <o:shapedefaults v:ext="edit" spidmax="14338">
      <o:colormenu v:ext="edit" strokecolor="none" shadowcolor="none"/>
    </o:shapedefaults>
  </w:hdrShapeDefaults>
  <w:footnotePr>
    <w:footnote w:id="-1"/>
    <w:footnote w:id="0"/>
  </w:footnotePr>
  <w:endnotePr>
    <w:endnote w:id="-1"/>
    <w:endnote w:id="0"/>
  </w:endnotePr>
  <w:compat/>
  <w:rsids>
    <w:rsidRoot w:val="00406FFA"/>
    <w:rsid w:val="00006588"/>
    <w:rsid w:val="00025C6F"/>
    <w:rsid w:val="000C4638"/>
    <w:rsid w:val="000D1594"/>
    <w:rsid w:val="0017327D"/>
    <w:rsid w:val="0017650C"/>
    <w:rsid w:val="00176DB2"/>
    <w:rsid w:val="001B5F76"/>
    <w:rsid w:val="001D31B2"/>
    <w:rsid w:val="0021798B"/>
    <w:rsid w:val="00227E50"/>
    <w:rsid w:val="003056A9"/>
    <w:rsid w:val="00351BA0"/>
    <w:rsid w:val="003968AA"/>
    <w:rsid w:val="003A4BF5"/>
    <w:rsid w:val="003E38C2"/>
    <w:rsid w:val="003F0557"/>
    <w:rsid w:val="003F3ACD"/>
    <w:rsid w:val="004010EB"/>
    <w:rsid w:val="00406FFA"/>
    <w:rsid w:val="00420980"/>
    <w:rsid w:val="00475629"/>
    <w:rsid w:val="004A6A67"/>
    <w:rsid w:val="004C66E5"/>
    <w:rsid w:val="00506CC5"/>
    <w:rsid w:val="0054579B"/>
    <w:rsid w:val="0056018D"/>
    <w:rsid w:val="005800CB"/>
    <w:rsid w:val="00581D90"/>
    <w:rsid w:val="00592C56"/>
    <w:rsid w:val="005B28C1"/>
    <w:rsid w:val="005D6C6E"/>
    <w:rsid w:val="005E1C28"/>
    <w:rsid w:val="005F49F1"/>
    <w:rsid w:val="005F75F5"/>
    <w:rsid w:val="00605914"/>
    <w:rsid w:val="00620776"/>
    <w:rsid w:val="00625A3C"/>
    <w:rsid w:val="00653CD5"/>
    <w:rsid w:val="00654BAF"/>
    <w:rsid w:val="00656E59"/>
    <w:rsid w:val="00672935"/>
    <w:rsid w:val="006A76F0"/>
    <w:rsid w:val="006E1BA5"/>
    <w:rsid w:val="006E5C1D"/>
    <w:rsid w:val="006F1A69"/>
    <w:rsid w:val="00714AF9"/>
    <w:rsid w:val="007168B9"/>
    <w:rsid w:val="0072671B"/>
    <w:rsid w:val="00737415"/>
    <w:rsid w:val="00744120"/>
    <w:rsid w:val="007A1083"/>
    <w:rsid w:val="007F14EF"/>
    <w:rsid w:val="0080159E"/>
    <w:rsid w:val="00817891"/>
    <w:rsid w:val="00836BD5"/>
    <w:rsid w:val="008526DE"/>
    <w:rsid w:val="00867950"/>
    <w:rsid w:val="00881241"/>
    <w:rsid w:val="008B061E"/>
    <w:rsid w:val="00901AF3"/>
    <w:rsid w:val="00907AF3"/>
    <w:rsid w:val="00922533"/>
    <w:rsid w:val="00922819"/>
    <w:rsid w:val="00963EAD"/>
    <w:rsid w:val="00991339"/>
    <w:rsid w:val="00995458"/>
    <w:rsid w:val="009A57A8"/>
    <w:rsid w:val="009A78CC"/>
    <w:rsid w:val="00A04976"/>
    <w:rsid w:val="00A34188"/>
    <w:rsid w:val="00A557DD"/>
    <w:rsid w:val="00A626F2"/>
    <w:rsid w:val="00A70F0D"/>
    <w:rsid w:val="00AD259F"/>
    <w:rsid w:val="00B3625C"/>
    <w:rsid w:val="00B47F13"/>
    <w:rsid w:val="00B93ACA"/>
    <w:rsid w:val="00BB21B1"/>
    <w:rsid w:val="00C271E7"/>
    <w:rsid w:val="00C61A70"/>
    <w:rsid w:val="00C6634B"/>
    <w:rsid w:val="00C80C71"/>
    <w:rsid w:val="00C95C4F"/>
    <w:rsid w:val="00CD695C"/>
    <w:rsid w:val="00D02F24"/>
    <w:rsid w:val="00D21B36"/>
    <w:rsid w:val="00D2261F"/>
    <w:rsid w:val="00D54919"/>
    <w:rsid w:val="00D64217"/>
    <w:rsid w:val="00DA664E"/>
    <w:rsid w:val="00DD0B10"/>
    <w:rsid w:val="00DD1F83"/>
    <w:rsid w:val="00DD4D2A"/>
    <w:rsid w:val="00DE5AE5"/>
    <w:rsid w:val="00DF1515"/>
    <w:rsid w:val="00DF6679"/>
    <w:rsid w:val="00E34747"/>
    <w:rsid w:val="00E3672C"/>
    <w:rsid w:val="00E6283A"/>
    <w:rsid w:val="00E81137"/>
    <w:rsid w:val="00E94F56"/>
    <w:rsid w:val="00E968D6"/>
    <w:rsid w:val="00EA3401"/>
    <w:rsid w:val="00EE1C68"/>
    <w:rsid w:val="00EF213A"/>
    <w:rsid w:val="00EF79D9"/>
    <w:rsid w:val="00F063C2"/>
    <w:rsid w:val="00F83C1A"/>
    <w:rsid w:val="00FB49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C5"/>
  </w:style>
  <w:style w:type="paragraph" w:styleId="Ttulo1">
    <w:name w:val="heading 1"/>
    <w:basedOn w:val="Normal"/>
    <w:next w:val="Normal"/>
    <w:link w:val="Ttulo1Car"/>
    <w:uiPriority w:val="9"/>
    <w:qFormat/>
    <w:rsid w:val="005D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0B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6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9B"/>
  </w:style>
  <w:style w:type="paragraph" w:styleId="Piedepgina">
    <w:name w:val="footer"/>
    <w:basedOn w:val="Normal"/>
    <w:link w:val="PiedepginaCar"/>
    <w:uiPriority w:val="99"/>
    <w:unhideWhenUsed/>
    <w:rsid w:val="0054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9B"/>
  </w:style>
  <w:style w:type="table" w:styleId="Tablaconcuadrcula">
    <w:name w:val="Table Grid"/>
    <w:basedOn w:val="Tablanormal"/>
    <w:uiPriority w:val="59"/>
    <w:rsid w:val="0054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99545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5458"/>
    <w:rPr>
      <w:rFonts w:eastAsiaTheme="minorEastAsia"/>
      <w:lang w:val="es-ES"/>
    </w:rPr>
  </w:style>
  <w:style w:type="paragraph" w:styleId="Textodeglobo">
    <w:name w:val="Balloon Text"/>
    <w:basedOn w:val="Normal"/>
    <w:link w:val="TextodegloboCar"/>
    <w:uiPriority w:val="99"/>
    <w:semiHidden/>
    <w:unhideWhenUsed/>
    <w:rsid w:val="009954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58"/>
    <w:rPr>
      <w:rFonts w:ascii="Tahoma" w:hAnsi="Tahoma" w:cs="Tahoma"/>
      <w:sz w:val="16"/>
      <w:szCs w:val="16"/>
    </w:rPr>
  </w:style>
  <w:style w:type="character" w:customStyle="1" w:styleId="Ttulo1Car">
    <w:name w:val="Título 1 Car"/>
    <w:basedOn w:val="Fuentedeprrafopredeter"/>
    <w:link w:val="Ttulo1"/>
    <w:uiPriority w:val="9"/>
    <w:rsid w:val="005D6C6E"/>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901AF3"/>
    <w:rPr>
      <w:color w:val="0000FF" w:themeColor="hyperlink"/>
      <w:u w:val="single"/>
    </w:rPr>
  </w:style>
  <w:style w:type="character" w:customStyle="1" w:styleId="Ttulo2Car">
    <w:name w:val="Título 2 Car"/>
    <w:basedOn w:val="Fuentedeprrafopredeter"/>
    <w:link w:val="Ttulo2"/>
    <w:uiPriority w:val="9"/>
    <w:rsid w:val="00DD0B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6FFA"/>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92C56"/>
  </w:style>
  <w:style w:type="paragraph" w:styleId="Prrafodelista">
    <w:name w:val="List Paragraph"/>
    <w:basedOn w:val="Normal"/>
    <w:uiPriority w:val="34"/>
    <w:qFormat/>
    <w:rsid w:val="00D2261F"/>
    <w:pPr>
      <w:ind w:left="720"/>
      <w:contextualSpacing/>
    </w:pPr>
  </w:style>
  <w:style w:type="paragraph" w:styleId="Epgrafe">
    <w:name w:val="caption"/>
    <w:basedOn w:val="Normal"/>
    <w:next w:val="Normal"/>
    <w:uiPriority w:val="35"/>
    <w:unhideWhenUsed/>
    <w:qFormat/>
    <w:rsid w:val="00B93ACA"/>
    <w:pPr>
      <w:spacing w:line="240" w:lineRule="auto"/>
    </w:pPr>
    <w:rPr>
      <w:bCs/>
      <w:sz w:val="20"/>
      <w:szCs w:val="18"/>
    </w:rPr>
  </w:style>
  <w:style w:type="paragraph" w:styleId="TtulodeTDC">
    <w:name w:val="TOC Heading"/>
    <w:basedOn w:val="Ttulo1"/>
    <w:next w:val="Normal"/>
    <w:uiPriority w:val="39"/>
    <w:semiHidden/>
    <w:unhideWhenUsed/>
    <w:qFormat/>
    <w:rsid w:val="00EA3401"/>
    <w:pPr>
      <w:outlineLvl w:val="9"/>
    </w:pPr>
    <w:rPr>
      <w:lang w:val="es-ES"/>
    </w:rPr>
  </w:style>
  <w:style w:type="paragraph" w:styleId="TDC1">
    <w:name w:val="toc 1"/>
    <w:basedOn w:val="Normal"/>
    <w:next w:val="Normal"/>
    <w:autoRedefine/>
    <w:uiPriority w:val="39"/>
    <w:unhideWhenUsed/>
    <w:rsid w:val="00EA3401"/>
    <w:pPr>
      <w:spacing w:after="100"/>
    </w:pPr>
  </w:style>
  <w:style w:type="paragraph" w:styleId="TDC2">
    <w:name w:val="toc 2"/>
    <w:basedOn w:val="Normal"/>
    <w:next w:val="Normal"/>
    <w:autoRedefine/>
    <w:uiPriority w:val="39"/>
    <w:unhideWhenUsed/>
    <w:rsid w:val="00EA3401"/>
    <w:pPr>
      <w:spacing w:after="100"/>
      <w:ind w:left="220"/>
    </w:pPr>
  </w:style>
  <w:style w:type="paragraph" w:styleId="TDC3">
    <w:name w:val="toc 3"/>
    <w:basedOn w:val="Normal"/>
    <w:next w:val="Normal"/>
    <w:autoRedefine/>
    <w:uiPriority w:val="39"/>
    <w:unhideWhenUsed/>
    <w:rsid w:val="00EA3401"/>
    <w:pPr>
      <w:spacing w:after="100"/>
      <w:ind w:left="440"/>
    </w:pPr>
  </w:style>
  <w:style w:type="paragraph" w:styleId="NormalWeb">
    <w:name w:val="Normal (Web)"/>
    <w:basedOn w:val="Normal"/>
    <w:uiPriority w:val="99"/>
    <w:unhideWhenUsed/>
    <w:rsid w:val="00FB49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7327D"/>
    <w:rPr>
      <w:sz w:val="16"/>
      <w:szCs w:val="16"/>
    </w:rPr>
  </w:style>
  <w:style w:type="paragraph" w:styleId="Textocomentario">
    <w:name w:val="annotation text"/>
    <w:basedOn w:val="Normal"/>
    <w:link w:val="TextocomentarioCar"/>
    <w:uiPriority w:val="99"/>
    <w:semiHidden/>
    <w:unhideWhenUsed/>
    <w:rsid w:val="001732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327D"/>
    <w:rPr>
      <w:sz w:val="20"/>
      <w:szCs w:val="20"/>
    </w:rPr>
  </w:style>
  <w:style w:type="paragraph" w:styleId="Asuntodelcomentario">
    <w:name w:val="annotation subject"/>
    <w:basedOn w:val="Textocomentario"/>
    <w:next w:val="Textocomentario"/>
    <w:link w:val="AsuntodelcomentarioCar"/>
    <w:uiPriority w:val="99"/>
    <w:semiHidden/>
    <w:unhideWhenUsed/>
    <w:rsid w:val="0017327D"/>
    <w:rPr>
      <w:b/>
      <w:bCs/>
    </w:rPr>
  </w:style>
  <w:style w:type="character" w:customStyle="1" w:styleId="AsuntodelcomentarioCar">
    <w:name w:val="Asunto del comentario Car"/>
    <w:basedOn w:val="TextocomentarioCar"/>
    <w:link w:val="Asuntodelcomentario"/>
    <w:uiPriority w:val="99"/>
    <w:semiHidden/>
    <w:rsid w:val="0017327D"/>
    <w:rPr>
      <w:b/>
      <w:bCs/>
    </w:rPr>
  </w:style>
  <w:style w:type="paragraph" w:styleId="Textonotapie">
    <w:name w:val="footnote text"/>
    <w:basedOn w:val="Normal"/>
    <w:link w:val="TextonotapieCar"/>
    <w:uiPriority w:val="99"/>
    <w:semiHidden/>
    <w:unhideWhenUsed/>
    <w:rsid w:val="00C61A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1A70"/>
    <w:rPr>
      <w:sz w:val="20"/>
      <w:szCs w:val="20"/>
    </w:rPr>
  </w:style>
  <w:style w:type="character" w:styleId="Refdenotaalpie">
    <w:name w:val="footnote reference"/>
    <w:basedOn w:val="Fuentedeprrafopredeter"/>
    <w:uiPriority w:val="99"/>
    <w:semiHidden/>
    <w:unhideWhenUsed/>
    <w:rsid w:val="00C61A70"/>
    <w:rPr>
      <w:vertAlign w:val="superscript"/>
    </w:rPr>
  </w:style>
  <w:style w:type="character" w:styleId="Hipervnculovisitado">
    <w:name w:val="FollowedHyperlink"/>
    <w:basedOn w:val="Fuentedeprrafopredeter"/>
    <w:uiPriority w:val="99"/>
    <w:semiHidden/>
    <w:unhideWhenUsed/>
    <w:rsid w:val="00DD1F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7665035">
      <w:bodyDiv w:val="1"/>
      <w:marLeft w:val="0"/>
      <w:marRight w:val="0"/>
      <w:marTop w:val="0"/>
      <w:marBottom w:val="0"/>
      <w:divBdr>
        <w:top w:val="none" w:sz="0" w:space="0" w:color="auto"/>
        <w:left w:val="none" w:sz="0" w:space="0" w:color="auto"/>
        <w:bottom w:val="none" w:sz="0" w:space="0" w:color="auto"/>
        <w:right w:val="none" w:sz="0" w:space="0" w:color="auto"/>
      </w:divBdr>
    </w:div>
    <w:div w:id="232471881">
      <w:bodyDiv w:val="1"/>
      <w:marLeft w:val="0"/>
      <w:marRight w:val="0"/>
      <w:marTop w:val="0"/>
      <w:marBottom w:val="0"/>
      <w:divBdr>
        <w:top w:val="none" w:sz="0" w:space="0" w:color="auto"/>
        <w:left w:val="none" w:sz="0" w:space="0" w:color="auto"/>
        <w:bottom w:val="none" w:sz="0" w:space="0" w:color="auto"/>
        <w:right w:val="none" w:sz="0" w:space="0" w:color="auto"/>
      </w:divBdr>
    </w:div>
    <w:div w:id="240070928">
      <w:bodyDiv w:val="1"/>
      <w:marLeft w:val="0"/>
      <w:marRight w:val="0"/>
      <w:marTop w:val="0"/>
      <w:marBottom w:val="0"/>
      <w:divBdr>
        <w:top w:val="none" w:sz="0" w:space="0" w:color="auto"/>
        <w:left w:val="none" w:sz="0" w:space="0" w:color="auto"/>
        <w:bottom w:val="none" w:sz="0" w:space="0" w:color="auto"/>
        <w:right w:val="none" w:sz="0" w:space="0" w:color="auto"/>
      </w:divBdr>
      <w:divsChild>
        <w:div w:id="809398567">
          <w:marLeft w:val="0"/>
          <w:marRight w:val="0"/>
          <w:marTop w:val="0"/>
          <w:marBottom w:val="0"/>
          <w:divBdr>
            <w:top w:val="none" w:sz="0" w:space="0" w:color="auto"/>
            <w:left w:val="none" w:sz="0" w:space="0" w:color="auto"/>
            <w:bottom w:val="none" w:sz="0" w:space="0" w:color="auto"/>
            <w:right w:val="none" w:sz="0" w:space="0" w:color="auto"/>
          </w:divBdr>
          <w:divsChild>
            <w:div w:id="400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510">
      <w:bodyDiv w:val="1"/>
      <w:marLeft w:val="0"/>
      <w:marRight w:val="0"/>
      <w:marTop w:val="0"/>
      <w:marBottom w:val="0"/>
      <w:divBdr>
        <w:top w:val="none" w:sz="0" w:space="0" w:color="auto"/>
        <w:left w:val="none" w:sz="0" w:space="0" w:color="auto"/>
        <w:bottom w:val="none" w:sz="0" w:space="0" w:color="auto"/>
        <w:right w:val="none" w:sz="0" w:space="0" w:color="auto"/>
      </w:divBdr>
      <w:divsChild>
        <w:div w:id="101651696">
          <w:marLeft w:val="0"/>
          <w:marRight w:val="0"/>
          <w:marTop w:val="0"/>
          <w:marBottom w:val="0"/>
          <w:divBdr>
            <w:top w:val="none" w:sz="0" w:space="0" w:color="auto"/>
            <w:left w:val="none" w:sz="0" w:space="0" w:color="auto"/>
            <w:bottom w:val="none" w:sz="0" w:space="0" w:color="auto"/>
            <w:right w:val="none" w:sz="0" w:space="0" w:color="auto"/>
          </w:divBdr>
        </w:div>
        <w:div w:id="1194541819">
          <w:marLeft w:val="0"/>
          <w:marRight w:val="0"/>
          <w:marTop w:val="0"/>
          <w:marBottom w:val="0"/>
          <w:divBdr>
            <w:top w:val="none" w:sz="0" w:space="0" w:color="auto"/>
            <w:left w:val="none" w:sz="0" w:space="0" w:color="auto"/>
            <w:bottom w:val="none" w:sz="0" w:space="0" w:color="auto"/>
            <w:right w:val="none" w:sz="0" w:space="0" w:color="auto"/>
          </w:divBdr>
        </w:div>
        <w:div w:id="541786828">
          <w:marLeft w:val="0"/>
          <w:marRight w:val="0"/>
          <w:marTop w:val="0"/>
          <w:marBottom w:val="0"/>
          <w:divBdr>
            <w:top w:val="none" w:sz="0" w:space="0" w:color="auto"/>
            <w:left w:val="none" w:sz="0" w:space="0" w:color="auto"/>
            <w:bottom w:val="none" w:sz="0" w:space="0" w:color="auto"/>
            <w:right w:val="none" w:sz="0" w:space="0" w:color="auto"/>
          </w:divBdr>
        </w:div>
        <w:div w:id="1577544759">
          <w:marLeft w:val="0"/>
          <w:marRight w:val="0"/>
          <w:marTop w:val="0"/>
          <w:marBottom w:val="0"/>
          <w:divBdr>
            <w:top w:val="none" w:sz="0" w:space="0" w:color="auto"/>
            <w:left w:val="none" w:sz="0" w:space="0" w:color="auto"/>
            <w:bottom w:val="none" w:sz="0" w:space="0" w:color="auto"/>
            <w:right w:val="none" w:sz="0" w:space="0" w:color="auto"/>
          </w:divBdr>
        </w:div>
      </w:divsChild>
    </w:div>
    <w:div w:id="675376469">
      <w:bodyDiv w:val="1"/>
      <w:marLeft w:val="0"/>
      <w:marRight w:val="0"/>
      <w:marTop w:val="0"/>
      <w:marBottom w:val="0"/>
      <w:divBdr>
        <w:top w:val="none" w:sz="0" w:space="0" w:color="auto"/>
        <w:left w:val="none" w:sz="0" w:space="0" w:color="auto"/>
        <w:bottom w:val="none" w:sz="0" w:space="0" w:color="auto"/>
        <w:right w:val="none" w:sz="0" w:space="0" w:color="auto"/>
      </w:divBdr>
    </w:div>
    <w:div w:id="1118599535">
      <w:bodyDiv w:val="1"/>
      <w:marLeft w:val="0"/>
      <w:marRight w:val="0"/>
      <w:marTop w:val="0"/>
      <w:marBottom w:val="0"/>
      <w:divBdr>
        <w:top w:val="none" w:sz="0" w:space="0" w:color="auto"/>
        <w:left w:val="none" w:sz="0" w:space="0" w:color="auto"/>
        <w:bottom w:val="none" w:sz="0" w:space="0" w:color="auto"/>
        <w:right w:val="none" w:sz="0" w:space="0" w:color="auto"/>
      </w:divBdr>
    </w:div>
    <w:div w:id="1605074228">
      <w:bodyDiv w:val="1"/>
      <w:marLeft w:val="0"/>
      <w:marRight w:val="0"/>
      <w:marTop w:val="0"/>
      <w:marBottom w:val="0"/>
      <w:divBdr>
        <w:top w:val="none" w:sz="0" w:space="0" w:color="auto"/>
        <w:left w:val="none" w:sz="0" w:space="0" w:color="auto"/>
        <w:bottom w:val="none" w:sz="0" w:space="0" w:color="auto"/>
        <w:right w:val="none" w:sz="0" w:space="0" w:color="auto"/>
      </w:divBdr>
    </w:div>
    <w:div w:id="18991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image" Target="media/image8.gi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_DRIVE\Google%20Drive\Proyecto%20Final\Plantilla_Gener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005F7-5668-46E3-87EC-68AF141A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Plantilla_General.dotx</Template>
  <TotalTime>24</TotalTime>
  <Pages>17</Pages>
  <Words>2827</Words>
  <Characters>15550</Characters>
  <Application>Microsoft Office Word</Application>
  <DocSecurity>0</DocSecurity>
  <Lines>129</Lines>
  <Paragraphs>36</Paragraphs>
  <ScaleCrop>false</ScaleCrop>
  <HeadingPairs>
    <vt:vector size="4" baseType="variant">
      <vt:variant>
        <vt:lpstr>Título</vt:lpstr>
      </vt:variant>
      <vt:variant>
        <vt:i4>1</vt:i4>
      </vt:variant>
      <vt:variant>
        <vt:lpstr>Títulos</vt:lpstr>
      </vt:variant>
      <vt:variant>
        <vt:i4>41</vt:i4>
      </vt:variant>
    </vt:vector>
  </HeadingPairs>
  <TitlesOfParts>
    <vt:vector size="42" baseType="lpstr">
      <vt:lpstr/>
      <vt:lpstr>Abstract</vt:lpstr>
      <vt:lpstr>Análisis de la Organización</vt:lpstr>
      <vt:lpstr>    La Organización</vt:lpstr>
      <vt:lpstr>    </vt:lpstr>
      <vt:lpstr>    Reseña histórica</vt:lpstr>
      <vt:lpstr>    Misión</vt:lpstr>
      <vt:lpstr>    </vt:lpstr>
      <vt:lpstr>    Visión</vt:lpstr>
      <vt:lpstr>    </vt:lpstr>
      <vt:lpstr>    Políticas</vt:lpstr>
      <vt:lpstr>    Objetivos</vt:lpstr>
      <vt:lpstr>        Principal</vt:lpstr>
      <vt:lpstr>        Secundario</vt:lpstr>
      <vt:lpstr>    </vt:lpstr>
      <vt:lpstr>    Metas</vt:lpstr>
      <vt:lpstr>    </vt:lpstr>
      <vt:lpstr>    Factores de éxito</vt:lpstr>
      <vt:lpstr>    </vt:lpstr>
      <vt:lpstr>    </vt:lpstr>
      <vt:lpstr>    Organigrama</vt:lpstr>
      <vt:lpstr>    </vt:lpstr>
      <vt:lpstr>    Matriz Foda</vt:lpstr>
      <vt:lpstr>    Análisis de los principales procesos</vt:lpstr>
      <vt:lpstr>Análisis de Problemas</vt:lpstr>
      <vt:lpstr>    </vt:lpstr>
      <vt:lpstr>    </vt:lpstr>
      <vt:lpstr>    /Árbol de Problemas</vt:lpstr>
      <vt:lpstr>Análisis de Objetivos</vt:lpstr>
      <vt:lpstr>    </vt:lpstr>
      <vt:lpstr>    </vt:lpstr>
      <vt:lpstr>    /Árbol de Objetivos</vt:lpstr>
      <vt:lpstr>Resumen de apostadores y usuarios</vt:lpstr>
      <vt:lpstr>Propuesta de alternativas de solución</vt:lpstr>
      <vt:lpstr>    Alternativa 1: Sistema de Seguimiento de Clientes</vt:lpstr>
      <vt:lpstr>    </vt:lpstr>
      <vt:lpstr>    Alternativa 2: Actualización del módulo de Gestión de Clientes y Seguimiento de </vt:lpstr>
      <vt:lpstr>Comparación de propuestas</vt:lpstr>
      <vt:lpstr/>
      <vt:lpstr>Diagrama de Gantt preliminar</vt:lpstr>
      <vt:lpstr>Matriz de Precedencia de Tareas</vt:lpstr>
      <vt:lpstr>Matriz de Observaciones</vt:lpstr>
    </vt:vector>
  </TitlesOfParts>
  <Company/>
  <LinksUpToDate>false</LinksUpToDate>
  <CharactersWithSpaces>18341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Bartomioli</cp:lastModifiedBy>
  <cp:revision>8</cp:revision>
  <dcterms:created xsi:type="dcterms:W3CDTF">2012-04-27T13:11:00Z</dcterms:created>
  <dcterms:modified xsi:type="dcterms:W3CDTF">2012-04-30T18:46:00Z</dcterms:modified>
</cp:coreProperties>
</file>